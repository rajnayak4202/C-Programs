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081EFC" w14:textId="77777777" w:rsidR="00995F9D" w:rsidRDefault="00995F9D" w:rsidP="00995F9D">
      <w:pPr>
        <w:suppressAutoHyphens w:val="0"/>
        <w:spacing w:after="0" w:line="240" w:lineRule="auto"/>
        <w:jc w:val="center"/>
        <w:rPr>
          <w:rFonts w:asciiTheme="majorHAnsi" w:eastAsiaTheme="majorEastAsia" w:hAnsiTheme="majorHAnsi" w:cstheme="majorBidi"/>
          <w:color w:val="F8DADE" w:themeColor="accent3" w:themeTint="3F"/>
          <w:sz w:val="72"/>
          <w:szCs w:val="72"/>
        </w:rPr>
      </w:pPr>
      <w:r w:rsidRPr="00995F9D">
        <w:rPr>
          <w:rFonts w:asciiTheme="majorHAnsi" w:eastAsiaTheme="majorEastAsia" w:hAnsiTheme="majorHAnsi" w:cstheme="majorBidi"/>
          <w:noProof/>
          <w:color w:val="F8DADE" w:themeColor="accent3" w:themeTint="3F"/>
          <w:sz w:val="72"/>
          <w:szCs w:val="72"/>
          <w:lang w:eastAsia="en-IN"/>
        </w:rPr>
        <w:drawing>
          <wp:inline distT="0" distB="0" distL="0" distR="0" wp14:anchorId="1581E2CA" wp14:editId="32E610C3">
            <wp:extent cx="1819690" cy="616226"/>
            <wp:effectExtent l="19050" t="0" r="9110" b="0"/>
            <wp:docPr id="15" name="Picture 5" descr="C:\Users\LJMCA\Desktop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JMCA\Desktop\log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499" cy="6269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996B7C" w14:textId="77777777" w:rsidR="00995F9D" w:rsidRPr="005A46E2" w:rsidRDefault="00995F9D" w:rsidP="00995F9D">
      <w:pPr>
        <w:spacing w:after="0" w:line="240" w:lineRule="auto"/>
        <w:jc w:val="center"/>
        <w:rPr>
          <w:rFonts w:ascii="Times New Roman" w:hAnsi="Times New Roman" w:cs="Times New Roman"/>
          <w:b/>
          <w:noProof/>
          <w:color w:val="785600" w:themeColor="accent1" w:themeShade="80"/>
          <w:sz w:val="36"/>
          <w:szCs w:val="36"/>
        </w:rPr>
      </w:pPr>
      <w:r w:rsidRPr="005A46E2">
        <w:rPr>
          <w:rFonts w:ascii="Times New Roman" w:hAnsi="Times New Roman" w:cs="Times New Roman"/>
          <w:b/>
          <w:noProof/>
          <w:color w:val="785600" w:themeColor="accent1" w:themeShade="80"/>
          <w:sz w:val="36"/>
          <w:szCs w:val="36"/>
        </w:rPr>
        <w:t>Lok Jagruti Kendra University</w:t>
      </w:r>
    </w:p>
    <w:p w14:paraId="4ABD47E4" w14:textId="77777777" w:rsidR="00995F9D" w:rsidRPr="005A46E2" w:rsidRDefault="00995F9D" w:rsidP="00995F9D">
      <w:pPr>
        <w:spacing w:after="0" w:line="240" w:lineRule="auto"/>
        <w:jc w:val="center"/>
        <w:rPr>
          <w:rFonts w:ascii="Times New Roman" w:hAnsi="Times New Roman" w:cs="Times New Roman"/>
          <w:b/>
          <w:noProof/>
          <w:color w:val="785600" w:themeColor="accent1" w:themeShade="80"/>
          <w:sz w:val="36"/>
          <w:szCs w:val="36"/>
        </w:rPr>
      </w:pPr>
      <w:r w:rsidRPr="005A46E2">
        <w:rPr>
          <w:rFonts w:ascii="Times New Roman" w:hAnsi="Times New Roman" w:cs="Times New Roman"/>
          <w:b/>
          <w:noProof/>
          <w:color w:val="785600" w:themeColor="accent1" w:themeShade="80"/>
          <w:sz w:val="36"/>
          <w:szCs w:val="36"/>
        </w:rPr>
        <w:t>Ahmedabad – 382210</w:t>
      </w:r>
    </w:p>
    <w:p w14:paraId="5A7BD97B" w14:textId="2B62FAF3" w:rsidR="00995F9D" w:rsidRDefault="00995F9D" w:rsidP="00995F9D">
      <w:pPr>
        <w:suppressAutoHyphens w:val="0"/>
        <w:spacing w:after="0" w:line="240" w:lineRule="auto"/>
        <w:jc w:val="center"/>
        <w:rPr>
          <w:rFonts w:asciiTheme="majorHAnsi" w:eastAsiaTheme="majorEastAsia" w:hAnsiTheme="majorHAnsi" w:cstheme="majorBidi"/>
          <w:color w:val="F8DADE" w:themeColor="accent3" w:themeTint="3F"/>
          <w:sz w:val="72"/>
          <w:szCs w:val="7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81"/>
        <w:gridCol w:w="1406"/>
        <w:gridCol w:w="1406"/>
        <w:gridCol w:w="1406"/>
        <w:gridCol w:w="1992"/>
      </w:tblGrid>
      <w:tr w:rsidR="00BE36A7" w:rsidRPr="00C77C37" w14:paraId="0724DBB8" w14:textId="77777777" w:rsidTr="002B00D7">
        <w:trPr>
          <w:jc w:val="center"/>
        </w:trPr>
        <w:tc>
          <w:tcPr>
            <w:tcW w:w="2881" w:type="dxa"/>
          </w:tcPr>
          <w:p w14:paraId="7EF908CF" w14:textId="77777777" w:rsidR="00BE36A7" w:rsidRPr="00C77C37" w:rsidRDefault="00BE36A7" w:rsidP="00F62040">
            <w:pPr>
              <w:pStyle w:val="ListParagraph"/>
              <w:tabs>
                <w:tab w:val="left" w:pos="8264"/>
              </w:tabs>
              <w:ind w:left="0"/>
              <w:jc w:val="both"/>
              <w:rPr>
                <w:rFonts w:ascii="Times New Roman" w:hAnsi="Times New Roman" w:cs="Times New Roman"/>
                <w:b/>
                <w:bCs/>
                <w:color w:val="231F20"/>
                <w:sz w:val="24"/>
                <w:szCs w:val="24"/>
              </w:rPr>
            </w:pPr>
            <w:bookmarkStart w:id="0" w:name="_GoBack"/>
            <w:bookmarkEnd w:id="0"/>
            <w:r w:rsidRPr="00C77C37">
              <w:rPr>
                <w:rFonts w:ascii="Times New Roman" w:hAnsi="Times New Roman" w:cs="Times New Roman"/>
                <w:b/>
                <w:bCs/>
                <w:color w:val="231F20"/>
                <w:sz w:val="24"/>
                <w:szCs w:val="24"/>
              </w:rPr>
              <w:t>Course Code</w:t>
            </w:r>
          </w:p>
        </w:tc>
        <w:tc>
          <w:tcPr>
            <w:tcW w:w="6210" w:type="dxa"/>
            <w:gridSpan w:val="4"/>
          </w:tcPr>
          <w:p w14:paraId="32D3EC81" w14:textId="017CA4CF" w:rsidR="00BE36A7" w:rsidRPr="00C77C37" w:rsidRDefault="004A2973" w:rsidP="00676C8E">
            <w:pPr>
              <w:pStyle w:val="ListParagraph"/>
              <w:tabs>
                <w:tab w:val="left" w:pos="8264"/>
              </w:tabs>
              <w:ind w:left="0"/>
              <w:jc w:val="both"/>
              <w:rPr>
                <w:rFonts w:ascii="Times New Roman" w:hAnsi="Times New Roman" w:cs="Times New Roman"/>
                <w:b/>
                <w:bCs/>
                <w:color w:val="231F20"/>
                <w:sz w:val="24"/>
                <w:szCs w:val="24"/>
              </w:rPr>
            </w:pPr>
            <w:r>
              <w:rPr>
                <w:b/>
                <w:sz w:val="24"/>
              </w:rPr>
              <w:t>4110102</w:t>
            </w:r>
          </w:p>
        </w:tc>
      </w:tr>
      <w:tr w:rsidR="00BE36A7" w:rsidRPr="00C77C37" w14:paraId="1FFFC891" w14:textId="77777777" w:rsidTr="002B00D7">
        <w:trPr>
          <w:trHeight w:val="332"/>
          <w:jc w:val="center"/>
        </w:trPr>
        <w:tc>
          <w:tcPr>
            <w:tcW w:w="2881" w:type="dxa"/>
          </w:tcPr>
          <w:p w14:paraId="2C0DE6EE" w14:textId="77777777" w:rsidR="00BE36A7" w:rsidRPr="00C77C37" w:rsidRDefault="00BE36A7" w:rsidP="00F62040">
            <w:pPr>
              <w:pStyle w:val="ListParagraph"/>
              <w:tabs>
                <w:tab w:val="left" w:pos="8264"/>
              </w:tabs>
              <w:ind w:left="0"/>
              <w:jc w:val="both"/>
              <w:rPr>
                <w:rFonts w:ascii="Times New Roman" w:hAnsi="Times New Roman" w:cs="Times New Roman"/>
                <w:b/>
                <w:bCs/>
                <w:color w:val="231F20"/>
                <w:sz w:val="24"/>
                <w:szCs w:val="24"/>
              </w:rPr>
            </w:pPr>
            <w:r w:rsidRPr="00C77C37">
              <w:rPr>
                <w:rFonts w:ascii="Times New Roman" w:hAnsi="Times New Roman" w:cs="Times New Roman"/>
                <w:b/>
                <w:bCs/>
                <w:color w:val="231F20"/>
                <w:sz w:val="24"/>
                <w:szCs w:val="24"/>
              </w:rPr>
              <w:t xml:space="preserve">Category </w:t>
            </w:r>
          </w:p>
        </w:tc>
        <w:tc>
          <w:tcPr>
            <w:tcW w:w="6210" w:type="dxa"/>
            <w:gridSpan w:val="4"/>
          </w:tcPr>
          <w:p w14:paraId="2C60FE12" w14:textId="77777777" w:rsidR="00BE36A7" w:rsidRPr="00C77C37" w:rsidRDefault="00BE36A7" w:rsidP="00F62040">
            <w:pPr>
              <w:pStyle w:val="ListParagraph"/>
              <w:tabs>
                <w:tab w:val="left" w:pos="8264"/>
              </w:tabs>
              <w:ind w:left="0"/>
              <w:jc w:val="both"/>
              <w:rPr>
                <w:rFonts w:ascii="Times New Roman" w:hAnsi="Times New Roman" w:cs="Times New Roman"/>
                <w:b/>
                <w:bCs/>
                <w:color w:val="231F20"/>
                <w:sz w:val="24"/>
                <w:szCs w:val="24"/>
              </w:rPr>
            </w:pPr>
            <w:r w:rsidRPr="00C77C37">
              <w:rPr>
                <w:rFonts w:ascii="Times New Roman" w:hAnsi="Times New Roman" w:cs="Times New Roman"/>
                <w:b/>
                <w:bCs/>
                <w:color w:val="231F20"/>
                <w:sz w:val="24"/>
                <w:szCs w:val="24"/>
              </w:rPr>
              <w:t>Core Subject</w:t>
            </w:r>
          </w:p>
        </w:tc>
      </w:tr>
      <w:tr w:rsidR="00BE36A7" w:rsidRPr="00C77C37" w14:paraId="146E14EF" w14:textId="77777777" w:rsidTr="002B00D7">
        <w:trPr>
          <w:trHeight w:val="458"/>
          <w:jc w:val="center"/>
        </w:trPr>
        <w:tc>
          <w:tcPr>
            <w:tcW w:w="2881" w:type="dxa"/>
          </w:tcPr>
          <w:p w14:paraId="32BE15DA" w14:textId="77777777" w:rsidR="00BE36A7" w:rsidRPr="00C77C37" w:rsidRDefault="00BE36A7" w:rsidP="00F62040">
            <w:pPr>
              <w:pStyle w:val="ListParagraph"/>
              <w:tabs>
                <w:tab w:val="left" w:pos="8264"/>
              </w:tabs>
              <w:ind w:left="0"/>
              <w:jc w:val="both"/>
              <w:rPr>
                <w:rFonts w:ascii="Times New Roman" w:hAnsi="Times New Roman" w:cs="Times New Roman"/>
                <w:b/>
                <w:bCs/>
                <w:color w:val="231F20"/>
                <w:sz w:val="24"/>
                <w:szCs w:val="24"/>
              </w:rPr>
            </w:pPr>
            <w:r w:rsidRPr="00C77C37">
              <w:rPr>
                <w:rFonts w:ascii="Times New Roman" w:hAnsi="Times New Roman" w:cs="Times New Roman"/>
                <w:b/>
                <w:bCs/>
                <w:color w:val="231F20"/>
                <w:sz w:val="24"/>
                <w:szCs w:val="24"/>
              </w:rPr>
              <w:t xml:space="preserve">Course Title </w:t>
            </w:r>
          </w:p>
        </w:tc>
        <w:tc>
          <w:tcPr>
            <w:tcW w:w="6210" w:type="dxa"/>
            <w:gridSpan w:val="4"/>
          </w:tcPr>
          <w:p w14:paraId="4159285B" w14:textId="77777777" w:rsidR="00BE36A7" w:rsidRPr="00C77C37" w:rsidRDefault="00BE36A7" w:rsidP="00F62040">
            <w:pPr>
              <w:tabs>
                <w:tab w:val="left" w:pos="-18"/>
              </w:tabs>
              <w:spacing w:before="24"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231F20"/>
                <w:sz w:val="24"/>
                <w:szCs w:val="24"/>
              </w:rPr>
            </w:pPr>
            <w:r w:rsidRPr="00C77C3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P</w:t>
            </w:r>
            <w:r w:rsidRPr="00C77C37">
              <w:rPr>
                <w:rFonts w:ascii="Times New Roman" w:hAnsi="Times New Roman" w:cs="Times New Roman"/>
                <w:b/>
                <w:bCs/>
                <w:color w:val="231F20"/>
                <w:sz w:val="24"/>
                <w:szCs w:val="24"/>
              </w:rPr>
              <w:t>rogramming in C Language</w:t>
            </w:r>
            <w:r w:rsidR="002F6A73">
              <w:rPr>
                <w:rFonts w:ascii="Times New Roman" w:hAnsi="Times New Roman" w:cs="Times New Roman"/>
                <w:b/>
                <w:bCs/>
                <w:color w:val="231F20"/>
                <w:sz w:val="24"/>
                <w:szCs w:val="24"/>
              </w:rPr>
              <w:t xml:space="preserve"> ( C )</w:t>
            </w:r>
          </w:p>
        </w:tc>
      </w:tr>
      <w:tr w:rsidR="00BE36A7" w:rsidRPr="00C77C37" w14:paraId="092CBC3A" w14:textId="77777777" w:rsidTr="002B00D7">
        <w:trPr>
          <w:trHeight w:val="377"/>
          <w:jc w:val="center"/>
        </w:trPr>
        <w:tc>
          <w:tcPr>
            <w:tcW w:w="2881" w:type="dxa"/>
            <w:vMerge w:val="restart"/>
          </w:tcPr>
          <w:p w14:paraId="5E25E18D" w14:textId="77777777" w:rsidR="00BE36A7" w:rsidRPr="00C77C37" w:rsidRDefault="00BE36A7" w:rsidP="00F62040">
            <w:pPr>
              <w:pStyle w:val="ListParagraph"/>
              <w:tabs>
                <w:tab w:val="left" w:pos="8264"/>
              </w:tabs>
              <w:ind w:left="0"/>
              <w:jc w:val="both"/>
              <w:rPr>
                <w:rFonts w:ascii="Times New Roman" w:hAnsi="Times New Roman" w:cs="Times New Roman"/>
                <w:b/>
                <w:bCs/>
                <w:color w:val="231F20"/>
                <w:sz w:val="24"/>
                <w:szCs w:val="24"/>
              </w:rPr>
            </w:pPr>
            <w:r w:rsidRPr="00C77C37">
              <w:rPr>
                <w:rFonts w:ascii="Times New Roman" w:hAnsi="Times New Roman" w:cs="Times New Roman"/>
                <w:b/>
                <w:bCs/>
                <w:color w:val="231F20"/>
                <w:sz w:val="24"/>
                <w:szCs w:val="24"/>
              </w:rPr>
              <w:t>Scheme and Credits</w:t>
            </w:r>
          </w:p>
        </w:tc>
        <w:tc>
          <w:tcPr>
            <w:tcW w:w="1406" w:type="dxa"/>
          </w:tcPr>
          <w:p w14:paraId="6E4AB80F" w14:textId="77777777" w:rsidR="00BE36A7" w:rsidRPr="00C77C37" w:rsidRDefault="00BE36A7" w:rsidP="00F62040">
            <w:pPr>
              <w:tabs>
                <w:tab w:val="left" w:pos="90"/>
              </w:tabs>
              <w:spacing w:before="24" w:after="0" w:line="240" w:lineRule="auto"/>
              <w:ind w:left="90"/>
              <w:jc w:val="center"/>
              <w:rPr>
                <w:rFonts w:ascii="Times New Roman" w:hAnsi="Times New Roman" w:cs="Times New Roman"/>
                <w:b/>
                <w:bCs/>
                <w:color w:val="231F20"/>
                <w:sz w:val="24"/>
                <w:szCs w:val="24"/>
              </w:rPr>
            </w:pPr>
            <w:r w:rsidRPr="00C77C37">
              <w:rPr>
                <w:rFonts w:ascii="Times New Roman" w:hAnsi="Times New Roman" w:cs="Times New Roman"/>
                <w:b/>
                <w:bCs/>
                <w:color w:val="231F20"/>
                <w:sz w:val="24"/>
                <w:szCs w:val="24"/>
              </w:rPr>
              <w:t>Theory</w:t>
            </w:r>
          </w:p>
        </w:tc>
        <w:tc>
          <w:tcPr>
            <w:tcW w:w="1406" w:type="dxa"/>
          </w:tcPr>
          <w:p w14:paraId="43840F7C" w14:textId="77777777" w:rsidR="00BE36A7" w:rsidRPr="00C77C37" w:rsidRDefault="00BE36A7" w:rsidP="00F62040">
            <w:pPr>
              <w:tabs>
                <w:tab w:val="left" w:pos="90"/>
              </w:tabs>
              <w:spacing w:before="24" w:after="0" w:line="240" w:lineRule="auto"/>
              <w:ind w:left="90"/>
              <w:jc w:val="center"/>
              <w:rPr>
                <w:rFonts w:ascii="Times New Roman" w:hAnsi="Times New Roman" w:cs="Times New Roman"/>
                <w:b/>
                <w:bCs/>
                <w:color w:val="231F20"/>
                <w:sz w:val="24"/>
                <w:szCs w:val="24"/>
              </w:rPr>
            </w:pPr>
            <w:r w:rsidRPr="00C77C37">
              <w:rPr>
                <w:rFonts w:ascii="Times New Roman" w:hAnsi="Times New Roman" w:cs="Times New Roman"/>
                <w:b/>
                <w:bCs/>
                <w:color w:val="231F20"/>
                <w:sz w:val="24"/>
                <w:szCs w:val="24"/>
              </w:rPr>
              <w:t>Tutorial</w:t>
            </w:r>
          </w:p>
        </w:tc>
        <w:tc>
          <w:tcPr>
            <w:tcW w:w="1406" w:type="dxa"/>
          </w:tcPr>
          <w:p w14:paraId="3C52E196" w14:textId="77777777" w:rsidR="00BE36A7" w:rsidRPr="00C77C37" w:rsidRDefault="00BE36A7" w:rsidP="00F62040">
            <w:pPr>
              <w:tabs>
                <w:tab w:val="left" w:pos="90"/>
              </w:tabs>
              <w:spacing w:before="24" w:after="0" w:line="240" w:lineRule="auto"/>
              <w:ind w:left="90"/>
              <w:jc w:val="center"/>
              <w:rPr>
                <w:rFonts w:ascii="Times New Roman" w:hAnsi="Times New Roman" w:cs="Times New Roman"/>
                <w:b/>
                <w:bCs/>
                <w:color w:val="231F20"/>
                <w:sz w:val="24"/>
                <w:szCs w:val="24"/>
              </w:rPr>
            </w:pPr>
            <w:r w:rsidRPr="00C77C37">
              <w:rPr>
                <w:rFonts w:ascii="Times New Roman" w:hAnsi="Times New Roman" w:cs="Times New Roman"/>
                <w:b/>
                <w:bCs/>
                <w:color w:val="231F20"/>
                <w:sz w:val="24"/>
                <w:szCs w:val="24"/>
              </w:rPr>
              <w:t>Lab</w:t>
            </w:r>
          </w:p>
        </w:tc>
        <w:tc>
          <w:tcPr>
            <w:tcW w:w="1992" w:type="dxa"/>
          </w:tcPr>
          <w:p w14:paraId="52A513A7" w14:textId="77777777" w:rsidR="00BE36A7" w:rsidRPr="00C77C37" w:rsidRDefault="00BE36A7" w:rsidP="00F62040">
            <w:pPr>
              <w:tabs>
                <w:tab w:val="left" w:pos="90"/>
              </w:tabs>
              <w:spacing w:before="24" w:after="0" w:line="240" w:lineRule="auto"/>
              <w:ind w:left="90"/>
              <w:jc w:val="center"/>
              <w:rPr>
                <w:rFonts w:ascii="Times New Roman" w:hAnsi="Times New Roman" w:cs="Times New Roman"/>
                <w:b/>
                <w:bCs/>
                <w:color w:val="231F20"/>
                <w:sz w:val="24"/>
                <w:szCs w:val="24"/>
              </w:rPr>
            </w:pPr>
            <w:r w:rsidRPr="00C77C37">
              <w:rPr>
                <w:rFonts w:ascii="Times New Roman" w:hAnsi="Times New Roman" w:cs="Times New Roman"/>
                <w:b/>
                <w:bCs/>
                <w:color w:val="231F20"/>
                <w:sz w:val="24"/>
                <w:szCs w:val="24"/>
              </w:rPr>
              <w:t>Credits</w:t>
            </w:r>
          </w:p>
          <w:p w14:paraId="21EFD78B" w14:textId="77777777" w:rsidR="00BE36A7" w:rsidRPr="00C77C37" w:rsidRDefault="00BE36A7" w:rsidP="00F62040">
            <w:pPr>
              <w:tabs>
                <w:tab w:val="left" w:pos="90"/>
              </w:tabs>
              <w:spacing w:before="24" w:after="0" w:line="240" w:lineRule="auto"/>
              <w:ind w:left="90"/>
              <w:jc w:val="center"/>
              <w:rPr>
                <w:rFonts w:ascii="Times New Roman" w:hAnsi="Times New Roman" w:cs="Times New Roman"/>
                <w:b/>
                <w:bCs/>
                <w:color w:val="231F20"/>
                <w:sz w:val="24"/>
                <w:szCs w:val="24"/>
              </w:rPr>
            </w:pPr>
          </w:p>
        </w:tc>
      </w:tr>
      <w:tr w:rsidR="00BE36A7" w:rsidRPr="00C77C37" w14:paraId="0E071176" w14:textId="77777777" w:rsidTr="002B00D7">
        <w:trPr>
          <w:trHeight w:val="116"/>
          <w:jc w:val="center"/>
        </w:trPr>
        <w:tc>
          <w:tcPr>
            <w:tcW w:w="2881" w:type="dxa"/>
            <w:vMerge/>
          </w:tcPr>
          <w:p w14:paraId="143DB08D" w14:textId="77777777" w:rsidR="00BE36A7" w:rsidRPr="00C77C37" w:rsidRDefault="00BE36A7" w:rsidP="00F62040">
            <w:pPr>
              <w:pStyle w:val="ListParagraph"/>
              <w:tabs>
                <w:tab w:val="left" w:pos="8264"/>
              </w:tabs>
              <w:ind w:left="0"/>
              <w:jc w:val="both"/>
              <w:rPr>
                <w:rFonts w:ascii="Times New Roman" w:hAnsi="Times New Roman" w:cs="Times New Roman"/>
                <w:b/>
                <w:bCs/>
                <w:color w:val="231F20"/>
                <w:sz w:val="24"/>
                <w:szCs w:val="24"/>
              </w:rPr>
            </w:pPr>
          </w:p>
        </w:tc>
        <w:tc>
          <w:tcPr>
            <w:tcW w:w="1406" w:type="dxa"/>
          </w:tcPr>
          <w:p w14:paraId="1DAABC89" w14:textId="654A817C" w:rsidR="00BE36A7" w:rsidRPr="00C77C37" w:rsidRDefault="004A2973" w:rsidP="00F62040">
            <w:pPr>
              <w:tabs>
                <w:tab w:val="left" w:pos="90"/>
              </w:tabs>
              <w:spacing w:before="24" w:after="0" w:line="240" w:lineRule="auto"/>
              <w:ind w:left="90"/>
              <w:jc w:val="center"/>
              <w:rPr>
                <w:rFonts w:ascii="Times New Roman" w:hAnsi="Times New Roman" w:cs="Times New Roman"/>
                <w:b/>
                <w:bCs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231F20"/>
                <w:sz w:val="24"/>
                <w:szCs w:val="24"/>
              </w:rPr>
              <w:t>3</w:t>
            </w:r>
          </w:p>
        </w:tc>
        <w:tc>
          <w:tcPr>
            <w:tcW w:w="1406" w:type="dxa"/>
          </w:tcPr>
          <w:p w14:paraId="3A0F86CC" w14:textId="77777777" w:rsidR="00BE36A7" w:rsidRPr="00C77C37" w:rsidRDefault="00BE36A7" w:rsidP="00F62040">
            <w:pPr>
              <w:tabs>
                <w:tab w:val="left" w:pos="90"/>
              </w:tabs>
              <w:spacing w:before="24" w:after="0" w:line="240" w:lineRule="auto"/>
              <w:ind w:left="90"/>
              <w:jc w:val="center"/>
              <w:rPr>
                <w:rFonts w:ascii="Times New Roman" w:hAnsi="Times New Roman" w:cs="Times New Roman"/>
                <w:b/>
                <w:bCs/>
                <w:color w:val="231F20"/>
                <w:sz w:val="24"/>
                <w:szCs w:val="24"/>
              </w:rPr>
            </w:pPr>
            <w:r w:rsidRPr="00C77C37">
              <w:rPr>
                <w:rFonts w:ascii="Times New Roman" w:hAnsi="Times New Roman" w:cs="Times New Roman"/>
                <w:b/>
                <w:bCs/>
                <w:color w:val="231F20"/>
                <w:sz w:val="24"/>
                <w:szCs w:val="24"/>
              </w:rPr>
              <w:t>0</w:t>
            </w:r>
          </w:p>
        </w:tc>
        <w:tc>
          <w:tcPr>
            <w:tcW w:w="1406" w:type="dxa"/>
          </w:tcPr>
          <w:p w14:paraId="00B30E57" w14:textId="712AD9AF" w:rsidR="00BE36A7" w:rsidRPr="00C77C37" w:rsidRDefault="004A2973" w:rsidP="00F62040">
            <w:pPr>
              <w:tabs>
                <w:tab w:val="left" w:pos="90"/>
              </w:tabs>
              <w:spacing w:before="24" w:after="0" w:line="240" w:lineRule="auto"/>
              <w:ind w:left="90"/>
              <w:jc w:val="center"/>
              <w:rPr>
                <w:rFonts w:ascii="Times New Roman" w:hAnsi="Times New Roman" w:cs="Times New Roman"/>
                <w:b/>
                <w:bCs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231F20"/>
                <w:sz w:val="24"/>
                <w:szCs w:val="24"/>
              </w:rPr>
              <w:t>4</w:t>
            </w:r>
          </w:p>
        </w:tc>
        <w:tc>
          <w:tcPr>
            <w:tcW w:w="1992" w:type="dxa"/>
          </w:tcPr>
          <w:p w14:paraId="7039C4FE" w14:textId="60BFA167" w:rsidR="00BE36A7" w:rsidRPr="00C77C37" w:rsidRDefault="004A2973" w:rsidP="00F62040">
            <w:pPr>
              <w:tabs>
                <w:tab w:val="left" w:pos="90"/>
              </w:tabs>
              <w:spacing w:before="24" w:after="0" w:line="240" w:lineRule="auto"/>
              <w:ind w:left="90"/>
              <w:jc w:val="center"/>
              <w:rPr>
                <w:rFonts w:ascii="Times New Roman" w:hAnsi="Times New Roman" w:cs="Times New Roman"/>
                <w:b/>
                <w:bCs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231F20"/>
                <w:sz w:val="24"/>
                <w:szCs w:val="24"/>
              </w:rPr>
              <w:t>5</w:t>
            </w:r>
          </w:p>
          <w:p w14:paraId="7347369D" w14:textId="77777777" w:rsidR="00BE36A7" w:rsidRPr="00C77C37" w:rsidRDefault="00BE36A7" w:rsidP="00F62040">
            <w:pPr>
              <w:tabs>
                <w:tab w:val="left" w:pos="90"/>
              </w:tabs>
              <w:spacing w:before="24" w:after="0" w:line="240" w:lineRule="auto"/>
              <w:ind w:left="90"/>
              <w:jc w:val="center"/>
              <w:rPr>
                <w:rFonts w:ascii="Times New Roman" w:hAnsi="Times New Roman" w:cs="Times New Roman"/>
                <w:b/>
                <w:bCs/>
                <w:color w:val="231F20"/>
                <w:sz w:val="24"/>
                <w:szCs w:val="24"/>
              </w:rPr>
            </w:pPr>
          </w:p>
        </w:tc>
      </w:tr>
      <w:tr w:rsidR="00BE36A7" w:rsidRPr="00C77C37" w14:paraId="46435227" w14:textId="77777777" w:rsidTr="002B00D7">
        <w:trPr>
          <w:jc w:val="center"/>
        </w:trPr>
        <w:tc>
          <w:tcPr>
            <w:tcW w:w="2881" w:type="dxa"/>
          </w:tcPr>
          <w:p w14:paraId="4035890D" w14:textId="77777777" w:rsidR="00BE36A7" w:rsidRPr="00C77C37" w:rsidRDefault="00BE36A7" w:rsidP="00F62040">
            <w:pPr>
              <w:pStyle w:val="ListParagraph"/>
              <w:tabs>
                <w:tab w:val="left" w:pos="8264"/>
              </w:tabs>
              <w:ind w:left="0"/>
              <w:jc w:val="both"/>
              <w:rPr>
                <w:rFonts w:ascii="Times New Roman" w:hAnsi="Times New Roman" w:cs="Times New Roman"/>
                <w:b/>
                <w:bCs/>
                <w:color w:val="231F20"/>
                <w:sz w:val="24"/>
                <w:szCs w:val="24"/>
              </w:rPr>
            </w:pPr>
            <w:r w:rsidRPr="00C77C37">
              <w:rPr>
                <w:rFonts w:ascii="Times New Roman" w:hAnsi="Times New Roman" w:cs="Times New Roman"/>
                <w:b/>
                <w:bCs/>
                <w:color w:val="231F20"/>
                <w:sz w:val="24"/>
                <w:szCs w:val="24"/>
              </w:rPr>
              <w:t xml:space="preserve">Pre-requisites (if any) </w:t>
            </w:r>
          </w:p>
        </w:tc>
        <w:tc>
          <w:tcPr>
            <w:tcW w:w="6210" w:type="dxa"/>
            <w:gridSpan w:val="4"/>
          </w:tcPr>
          <w:p w14:paraId="60D77F81" w14:textId="59C01078" w:rsidR="00BE36A7" w:rsidRPr="00C77C37" w:rsidRDefault="004A2973" w:rsidP="00F62040">
            <w:pPr>
              <w:widowControl w:val="0"/>
              <w:autoSpaceDE w:val="0"/>
              <w:autoSpaceDN w:val="0"/>
              <w:adjustRightInd w:val="0"/>
              <w:spacing w:after="0"/>
              <w:ind w:right="79"/>
              <w:jc w:val="both"/>
              <w:rPr>
                <w:rFonts w:ascii="Times New Roman" w:hAnsi="Times New Roman" w:cs="Times New Roman"/>
                <w:b/>
                <w:bCs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231F20"/>
                <w:sz w:val="24"/>
                <w:szCs w:val="24"/>
              </w:rPr>
              <w:t>No.</w:t>
            </w:r>
          </w:p>
        </w:tc>
      </w:tr>
    </w:tbl>
    <w:p w14:paraId="1FB3774A" w14:textId="77777777" w:rsidR="00AB1E9A" w:rsidRPr="00C77C37" w:rsidRDefault="00AB1E9A" w:rsidP="00227428">
      <w:pPr>
        <w:widowControl w:val="0"/>
        <w:autoSpaceDE w:val="0"/>
        <w:autoSpaceDN w:val="0"/>
        <w:adjustRightInd w:val="0"/>
        <w:spacing w:before="29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2F4128C" w14:textId="77777777" w:rsidR="00AB1E9A" w:rsidRDefault="00AB1E9A" w:rsidP="00227428">
      <w:pPr>
        <w:widowControl w:val="0"/>
        <w:autoSpaceDE w:val="0"/>
        <w:autoSpaceDN w:val="0"/>
        <w:adjustRightInd w:val="0"/>
        <w:spacing w:before="29" w:after="0" w:line="240" w:lineRule="auto"/>
        <w:jc w:val="both"/>
        <w:rPr>
          <w:rFonts w:ascii="Times New Roman" w:hAnsi="Times New Roman" w:cs="Times New Roman"/>
          <w:b/>
          <w:bCs/>
          <w:color w:val="221F1F"/>
          <w:sz w:val="24"/>
          <w:szCs w:val="24"/>
        </w:rPr>
      </w:pPr>
      <w:r w:rsidRPr="00C77C37">
        <w:rPr>
          <w:rFonts w:ascii="Times New Roman" w:hAnsi="Times New Roman" w:cs="Times New Roman"/>
          <w:sz w:val="28"/>
          <w:szCs w:val="28"/>
        </w:rPr>
        <w:t>1.</w:t>
      </w:r>
      <w:r w:rsidR="00676C8E">
        <w:rPr>
          <w:rFonts w:ascii="Times New Roman" w:hAnsi="Times New Roman" w:cs="Times New Roman"/>
          <w:b/>
          <w:bCs/>
          <w:color w:val="221F1F"/>
          <w:sz w:val="24"/>
          <w:szCs w:val="24"/>
        </w:rPr>
        <w:t>Course Objectives</w:t>
      </w:r>
      <w:r w:rsidRPr="00C77C37">
        <w:rPr>
          <w:rFonts w:ascii="Times New Roman" w:hAnsi="Times New Roman" w:cs="Times New Roman"/>
          <w:b/>
          <w:bCs/>
          <w:color w:val="221F1F"/>
          <w:sz w:val="24"/>
          <w:szCs w:val="24"/>
        </w:rPr>
        <w:t>:</w:t>
      </w:r>
    </w:p>
    <w:p w14:paraId="28785556" w14:textId="77777777" w:rsidR="00CF5503" w:rsidRDefault="00CF5503" w:rsidP="00227428">
      <w:pPr>
        <w:widowControl w:val="0"/>
        <w:autoSpaceDE w:val="0"/>
        <w:autoSpaceDN w:val="0"/>
        <w:adjustRightInd w:val="0"/>
        <w:spacing w:before="29" w:after="0" w:line="240" w:lineRule="auto"/>
        <w:jc w:val="both"/>
        <w:rPr>
          <w:rFonts w:ascii="Times New Roman" w:hAnsi="Times New Roman" w:cs="Times New Roman"/>
          <w:b/>
          <w:bCs/>
          <w:color w:val="221F1F"/>
          <w:sz w:val="24"/>
          <w:szCs w:val="24"/>
        </w:rPr>
      </w:pPr>
    </w:p>
    <w:tbl>
      <w:tblPr>
        <w:tblStyle w:val="TableGrid"/>
        <w:tblW w:w="0" w:type="auto"/>
        <w:tblInd w:w="434" w:type="dxa"/>
        <w:tblLook w:val="04A0" w:firstRow="1" w:lastRow="0" w:firstColumn="1" w:lastColumn="0" w:noHBand="0" w:noVBand="1"/>
      </w:tblPr>
      <w:tblGrid>
        <w:gridCol w:w="754"/>
        <w:gridCol w:w="8329"/>
      </w:tblGrid>
      <w:tr w:rsidR="004A2973" w14:paraId="7FC8C3BF" w14:textId="77777777" w:rsidTr="00AF660C">
        <w:tc>
          <w:tcPr>
            <w:tcW w:w="754" w:type="dxa"/>
          </w:tcPr>
          <w:p w14:paraId="2B6E7ADE" w14:textId="77777777" w:rsidR="004A2973" w:rsidRDefault="004A2973" w:rsidP="004A2973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329" w:type="dxa"/>
          </w:tcPr>
          <w:p w14:paraId="486C5A15" w14:textId="0B3C939E" w:rsidR="004A2973" w:rsidRPr="00676C8E" w:rsidRDefault="004A2973" w:rsidP="004A2973">
            <w:pPr>
              <w:pStyle w:val="ListParagraph"/>
              <w:widowControl w:val="0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before="29"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60028">
              <w:t>To understand what is programming language</w:t>
            </w:r>
          </w:p>
        </w:tc>
      </w:tr>
      <w:tr w:rsidR="004A2973" w14:paraId="2A68A429" w14:textId="77777777" w:rsidTr="00AF660C">
        <w:tc>
          <w:tcPr>
            <w:tcW w:w="754" w:type="dxa"/>
          </w:tcPr>
          <w:p w14:paraId="540A7AB6" w14:textId="77777777" w:rsidR="004A2973" w:rsidRDefault="004A2973" w:rsidP="004A2973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8329" w:type="dxa"/>
          </w:tcPr>
          <w:p w14:paraId="31126991" w14:textId="15C16DCB" w:rsidR="004A2973" w:rsidRPr="00676C8E" w:rsidRDefault="004A2973" w:rsidP="004A2973">
            <w:pPr>
              <w:pStyle w:val="ListParagraph"/>
              <w:widowControl w:val="0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before="29"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60028">
              <w:t>To develop ability to solve the given problem using flow chart and algorithm</w:t>
            </w:r>
          </w:p>
        </w:tc>
      </w:tr>
      <w:tr w:rsidR="004A2973" w14:paraId="66FEB163" w14:textId="77777777" w:rsidTr="00AF660C">
        <w:tc>
          <w:tcPr>
            <w:tcW w:w="754" w:type="dxa"/>
          </w:tcPr>
          <w:p w14:paraId="0B6E937D" w14:textId="77777777" w:rsidR="004A2973" w:rsidRDefault="004A2973" w:rsidP="004A2973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8329" w:type="dxa"/>
          </w:tcPr>
          <w:p w14:paraId="2C1CC6AD" w14:textId="1463C362" w:rsidR="004A2973" w:rsidRPr="00676C8E" w:rsidRDefault="004A2973" w:rsidP="004A2973">
            <w:pPr>
              <w:pStyle w:val="ListParagraph"/>
              <w:widowControl w:val="0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before="29"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60028">
              <w:t>To develop and enhance the problem solving skills using C Programming</w:t>
            </w:r>
          </w:p>
        </w:tc>
      </w:tr>
      <w:tr w:rsidR="004A2973" w14:paraId="72427A1D" w14:textId="77777777" w:rsidTr="00AF660C">
        <w:tc>
          <w:tcPr>
            <w:tcW w:w="754" w:type="dxa"/>
          </w:tcPr>
          <w:p w14:paraId="53E81B4C" w14:textId="77777777" w:rsidR="004A2973" w:rsidRDefault="004A2973" w:rsidP="004A2973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8329" w:type="dxa"/>
          </w:tcPr>
          <w:p w14:paraId="0A6C27E0" w14:textId="1890B9EC" w:rsidR="004A2973" w:rsidRPr="00676C8E" w:rsidRDefault="002F2A46" w:rsidP="002F2A46">
            <w:pPr>
              <w:pStyle w:val="ListParagraph"/>
              <w:widowControl w:val="0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before="29"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t>To understand</w:t>
            </w:r>
            <w:r w:rsidR="004A2973" w:rsidRPr="00160028">
              <w:t xml:space="preserve"> functional hierarch</w:t>
            </w:r>
            <w:r>
              <w:t>ical code organization</w:t>
            </w:r>
          </w:p>
        </w:tc>
      </w:tr>
      <w:tr w:rsidR="004A2973" w14:paraId="25638696" w14:textId="77777777" w:rsidTr="00AF660C">
        <w:tc>
          <w:tcPr>
            <w:tcW w:w="754" w:type="dxa"/>
          </w:tcPr>
          <w:p w14:paraId="7B539E25" w14:textId="77777777" w:rsidR="004A2973" w:rsidRDefault="004A2973" w:rsidP="004A2973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8329" w:type="dxa"/>
          </w:tcPr>
          <w:p w14:paraId="51E6FC22" w14:textId="7C110CA0" w:rsidR="004A2973" w:rsidRPr="00676C8E" w:rsidRDefault="004A2973" w:rsidP="004A2973">
            <w:pPr>
              <w:pStyle w:val="ListParagraph"/>
              <w:widowControl w:val="0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before="29"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60028">
              <w:t>To understand effective use of user define data types</w:t>
            </w:r>
          </w:p>
        </w:tc>
      </w:tr>
      <w:tr w:rsidR="004A2973" w14:paraId="0B7B1158" w14:textId="77777777" w:rsidTr="00AF660C">
        <w:tc>
          <w:tcPr>
            <w:tcW w:w="754" w:type="dxa"/>
          </w:tcPr>
          <w:p w14:paraId="762EE0FC" w14:textId="77777777" w:rsidR="004A2973" w:rsidRDefault="004A2973" w:rsidP="004A2973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8329" w:type="dxa"/>
          </w:tcPr>
          <w:p w14:paraId="7F7A2219" w14:textId="4F0DD408" w:rsidR="004A2973" w:rsidRPr="00676C8E" w:rsidRDefault="004A2973" w:rsidP="004A2973">
            <w:pPr>
              <w:pStyle w:val="ListParagraph"/>
              <w:widowControl w:val="0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before="29"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60028">
              <w:t>To be able to store &amp; manage data in permanent storage</w:t>
            </w:r>
            <w:r w:rsidR="002F2A46">
              <w:t xml:space="preserve"> media</w:t>
            </w:r>
          </w:p>
        </w:tc>
      </w:tr>
    </w:tbl>
    <w:p w14:paraId="0CB2BDFA" w14:textId="77777777" w:rsidR="00CF5503" w:rsidRPr="00C77C37" w:rsidRDefault="00CF5503" w:rsidP="00227428">
      <w:pPr>
        <w:widowControl w:val="0"/>
        <w:autoSpaceDE w:val="0"/>
        <w:autoSpaceDN w:val="0"/>
        <w:adjustRightInd w:val="0"/>
        <w:spacing w:before="29"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402EC642" w14:textId="77777777" w:rsidR="00AB1E9A" w:rsidRPr="00C77C37" w:rsidRDefault="00AB1E9A" w:rsidP="00227428">
      <w:pPr>
        <w:pStyle w:val="ListParagraph"/>
        <w:widowControl w:val="0"/>
        <w:autoSpaceDE w:val="0"/>
        <w:autoSpaceDN w:val="0"/>
        <w:adjustRightInd w:val="0"/>
        <w:spacing w:before="29"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5D78B2C8" w14:textId="43A41D61" w:rsidR="00AB1E9A" w:rsidRPr="00C77C37" w:rsidRDefault="00AB1E9A" w:rsidP="00227428">
      <w:pPr>
        <w:pStyle w:val="ListParagraph"/>
        <w:widowControl w:val="0"/>
        <w:autoSpaceDE w:val="0"/>
        <w:autoSpaceDN w:val="0"/>
        <w:adjustRightInd w:val="0"/>
        <w:spacing w:before="29" w:after="0" w:line="240" w:lineRule="auto"/>
        <w:ind w:left="0"/>
        <w:jc w:val="both"/>
        <w:rPr>
          <w:rFonts w:ascii="Times New Roman" w:hAnsi="Times New Roman" w:cs="Times New Roman"/>
          <w:b/>
          <w:bCs/>
          <w:color w:val="221F1F"/>
          <w:sz w:val="24"/>
          <w:szCs w:val="24"/>
        </w:rPr>
      </w:pPr>
      <w:r w:rsidRPr="00C77C37">
        <w:rPr>
          <w:rFonts w:ascii="Times New Roman" w:hAnsi="Times New Roman" w:cs="Times New Roman"/>
          <w:b/>
          <w:bCs/>
          <w:color w:val="221F1F"/>
          <w:sz w:val="24"/>
          <w:szCs w:val="24"/>
        </w:rPr>
        <w:t xml:space="preserve">2. </w:t>
      </w:r>
      <w:r w:rsidR="0047043E">
        <w:rPr>
          <w:rFonts w:ascii="Times New Roman" w:hAnsi="Times New Roman" w:cs="Times New Roman"/>
          <w:b/>
          <w:bCs/>
          <w:color w:val="221F1F"/>
          <w:sz w:val="24"/>
          <w:szCs w:val="24"/>
        </w:rPr>
        <w:t>Course</w:t>
      </w:r>
      <w:r w:rsidRPr="00C77C37">
        <w:rPr>
          <w:rFonts w:ascii="Times New Roman" w:hAnsi="Times New Roman" w:cs="Times New Roman"/>
          <w:b/>
          <w:bCs/>
          <w:color w:val="221F1F"/>
          <w:sz w:val="24"/>
          <w:szCs w:val="24"/>
        </w:rPr>
        <w:t xml:space="preserve"> </w:t>
      </w:r>
      <w:r w:rsidR="005359EB" w:rsidRPr="00C77C37">
        <w:rPr>
          <w:rFonts w:ascii="Times New Roman" w:hAnsi="Times New Roman" w:cs="Times New Roman"/>
          <w:b/>
          <w:bCs/>
          <w:color w:val="221F1F"/>
          <w:sz w:val="24"/>
          <w:szCs w:val="24"/>
        </w:rPr>
        <w:t>Contents</w:t>
      </w:r>
      <w:r w:rsidR="005359EB">
        <w:rPr>
          <w:rFonts w:ascii="Times New Roman" w:hAnsi="Times New Roman" w:cs="Times New Roman"/>
          <w:b/>
          <w:bCs/>
          <w:color w:val="221F1F"/>
          <w:sz w:val="24"/>
          <w:szCs w:val="24"/>
        </w:rPr>
        <w:t>:</w:t>
      </w:r>
    </w:p>
    <w:p w14:paraId="7A6F9691" w14:textId="77777777" w:rsidR="00AB1E9A" w:rsidRPr="00C77C37" w:rsidRDefault="00AB1E9A" w:rsidP="00227428">
      <w:pPr>
        <w:pStyle w:val="ListParagraph"/>
        <w:widowControl w:val="0"/>
        <w:autoSpaceDE w:val="0"/>
        <w:autoSpaceDN w:val="0"/>
        <w:adjustRightInd w:val="0"/>
        <w:spacing w:before="29" w:after="0" w:line="240" w:lineRule="auto"/>
        <w:ind w:left="0"/>
        <w:jc w:val="both"/>
        <w:rPr>
          <w:rFonts w:ascii="Times New Roman" w:hAnsi="Times New Roman" w:cs="Times New Roman"/>
          <w:b/>
          <w:bCs/>
          <w:color w:val="221F1F"/>
          <w:sz w:val="24"/>
          <w:szCs w:val="24"/>
        </w:rPr>
      </w:pPr>
    </w:p>
    <w:tbl>
      <w:tblPr>
        <w:tblW w:w="9493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7"/>
        <w:gridCol w:w="7020"/>
        <w:gridCol w:w="1586"/>
      </w:tblGrid>
      <w:tr w:rsidR="00D2688B" w:rsidRPr="00C77C37" w14:paraId="3B9E6D45" w14:textId="77777777" w:rsidTr="001859DF">
        <w:trPr>
          <w:jc w:val="center"/>
        </w:trPr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B78F9" w14:textId="21A1C4A8" w:rsidR="00D2688B" w:rsidRPr="00C77C37" w:rsidRDefault="00D2688B" w:rsidP="00AF660C">
            <w:pPr>
              <w:widowControl w:val="0"/>
              <w:autoSpaceDE w:val="0"/>
              <w:autoSpaceDN w:val="0"/>
              <w:adjustRightInd w:val="0"/>
              <w:spacing w:after="0" w:line="274" w:lineRule="exact"/>
              <w:ind w:left="165"/>
              <w:rPr>
                <w:rFonts w:ascii="Times New Roman" w:hAnsi="Times New Roman" w:cs="Times New Roman"/>
                <w:b/>
                <w:bCs/>
                <w:color w:val="221F1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221F1F"/>
                <w:sz w:val="24"/>
                <w:szCs w:val="24"/>
              </w:rPr>
              <w:t>Unit</w:t>
            </w:r>
          </w:p>
        </w:tc>
        <w:tc>
          <w:tcPr>
            <w:tcW w:w="7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CCF8E" w14:textId="47E692B3" w:rsidR="00D2688B" w:rsidRPr="00C77C37" w:rsidRDefault="00D2688B" w:rsidP="00676C8E">
            <w:pPr>
              <w:widowControl w:val="0"/>
              <w:autoSpaceDE w:val="0"/>
              <w:autoSpaceDN w:val="0"/>
              <w:adjustRightInd w:val="0"/>
              <w:spacing w:after="0" w:line="274" w:lineRule="exact"/>
              <w:ind w:right="3142"/>
              <w:jc w:val="center"/>
              <w:rPr>
                <w:rFonts w:ascii="Times New Roman" w:hAnsi="Times New Roman" w:cs="Times New Roman"/>
                <w:b/>
                <w:bCs/>
                <w:color w:val="221F1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221F1F"/>
                <w:sz w:val="24"/>
                <w:szCs w:val="24"/>
              </w:rPr>
              <w:t>Course Content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37863" w14:textId="27B37B7B" w:rsidR="00D2688B" w:rsidRDefault="00D2688B" w:rsidP="00D2688B">
            <w:pPr>
              <w:widowControl w:val="0"/>
              <w:autoSpaceDE w:val="0"/>
              <w:autoSpaceDN w:val="0"/>
              <w:adjustRightInd w:val="0"/>
              <w:spacing w:after="0" w:line="274" w:lineRule="exact"/>
              <w:ind w:left="361"/>
              <w:jc w:val="both"/>
              <w:rPr>
                <w:rFonts w:ascii="Times New Roman" w:hAnsi="Times New Roman" w:cs="Times New Roman"/>
                <w:b/>
                <w:bCs/>
                <w:color w:val="221F1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221F1F"/>
                <w:sz w:val="24"/>
                <w:szCs w:val="24"/>
              </w:rPr>
              <w:t xml:space="preserve"> Weightage</w:t>
            </w:r>
          </w:p>
        </w:tc>
      </w:tr>
      <w:tr w:rsidR="00D43B86" w:rsidRPr="00C77C37" w14:paraId="7308654F" w14:textId="77777777" w:rsidTr="001859DF">
        <w:trPr>
          <w:jc w:val="center"/>
        </w:trPr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3F4B9" w14:textId="07C053F9" w:rsidR="00AF660C" w:rsidRDefault="00D2688B" w:rsidP="00AF660C">
            <w:pPr>
              <w:widowControl w:val="0"/>
              <w:autoSpaceDE w:val="0"/>
              <w:autoSpaceDN w:val="0"/>
              <w:adjustRightInd w:val="0"/>
              <w:spacing w:after="0" w:line="274" w:lineRule="exact"/>
              <w:ind w:left="165"/>
              <w:jc w:val="center"/>
              <w:rPr>
                <w:rFonts w:ascii="Times New Roman" w:hAnsi="Times New Roman" w:cs="Times New Roman"/>
                <w:b/>
                <w:bCs/>
                <w:color w:val="221F1F"/>
                <w:sz w:val="24"/>
                <w:szCs w:val="24"/>
              </w:rPr>
            </w:pPr>
            <w:r w:rsidRPr="00C77C37">
              <w:rPr>
                <w:rFonts w:ascii="Times New Roman" w:hAnsi="Times New Roman" w:cs="Times New Roman"/>
                <w:b/>
                <w:bCs/>
                <w:color w:val="221F1F"/>
                <w:sz w:val="24"/>
                <w:szCs w:val="24"/>
              </w:rPr>
              <w:t>U</w:t>
            </w:r>
            <w:r w:rsidRPr="00C77C37">
              <w:rPr>
                <w:rFonts w:ascii="Times New Roman" w:hAnsi="Times New Roman" w:cs="Times New Roman"/>
                <w:b/>
                <w:bCs/>
                <w:color w:val="221F1F"/>
                <w:spacing w:val="-1"/>
                <w:sz w:val="24"/>
                <w:szCs w:val="24"/>
              </w:rPr>
              <w:t>n</w:t>
            </w:r>
            <w:r w:rsidRPr="00C77C37">
              <w:rPr>
                <w:rFonts w:ascii="Times New Roman" w:hAnsi="Times New Roman" w:cs="Times New Roman"/>
                <w:b/>
                <w:bCs/>
                <w:color w:val="221F1F"/>
                <w:sz w:val="24"/>
                <w:szCs w:val="24"/>
              </w:rPr>
              <w:t>it</w:t>
            </w:r>
          </w:p>
          <w:p w14:paraId="64ED0E6D" w14:textId="3CDCB261" w:rsidR="00D43B86" w:rsidRPr="00C77C37" w:rsidRDefault="00D2688B" w:rsidP="00AF660C">
            <w:pPr>
              <w:widowControl w:val="0"/>
              <w:autoSpaceDE w:val="0"/>
              <w:autoSpaceDN w:val="0"/>
              <w:adjustRightInd w:val="0"/>
              <w:spacing w:after="0" w:line="274" w:lineRule="exact"/>
              <w:ind w:left="16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7C37">
              <w:rPr>
                <w:rFonts w:ascii="Times New Roman" w:hAnsi="Times New Roman" w:cs="Times New Roman"/>
                <w:b/>
                <w:bCs/>
                <w:color w:val="221F1F"/>
                <w:spacing w:val="1"/>
                <w:sz w:val="24"/>
                <w:szCs w:val="24"/>
              </w:rPr>
              <w:t>I</w:t>
            </w:r>
          </w:p>
        </w:tc>
        <w:tc>
          <w:tcPr>
            <w:tcW w:w="7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59C55" w14:textId="77777777" w:rsidR="00614FF9" w:rsidRDefault="00614FF9" w:rsidP="00614FF9">
            <w:pPr>
              <w:pStyle w:val="TableParagraph"/>
              <w:ind w:left="449" w:right="445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Introduction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to programming in C:</w:t>
            </w:r>
          </w:p>
          <w:p w14:paraId="74DB518D" w14:textId="77777777" w:rsidR="00614FF9" w:rsidRDefault="00614FF9" w:rsidP="00614FF9">
            <w:pPr>
              <w:pStyle w:val="TableParagraph"/>
              <w:spacing w:line="276" w:lineRule="exact"/>
              <w:ind w:left="449" w:right="445"/>
              <w:jc w:val="both"/>
              <w:rPr>
                <w:sz w:val="24"/>
              </w:rPr>
            </w:pPr>
            <w:r>
              <w:rPr>
                <w:sz w:val="24"/>
              </w:rPr>
              <w:t>What is programming, Introduction to program and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programming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languages,</w:t>
            </w:r>
            <w:r>
              <w:rPr>
                <w:spacing w:val="-12"/>
                <w:sz w:val="24"/>
              </w:rPr>
              <w:t xml:space="preserve"> Simple Program in C, </w:t>
            </w:r>
            <w:r>
              <w:rPr>
                <w:sz w:val="24"/>
              </w:rPr>
              <w:t>compiler,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interpreter,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loader</w:t>
            </w:r>
            <w:r>
              <w:rPr>
                <w:spacing w:val="-57"/>
                <w:sz w:val="24"/>
              </w:rPr>
              <w:t>,</w:t>
            </w:r>
            <w:r>
              <w:rPr>
                <w:sz w:val="24"/>
              </w:rPr>
              <w:t xml:space="preserve"> linker, C program execution, Classification of Programming Languages,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Flow Chart &amp; Algorithm</w:t>
            </w:r>
          </w:p>
          <w:p w14:paraId="1CD484E9" w14:textId="77777777" w:rsidR="00614FF9" w:rsidRDefault="00614FF9" w:rsidP="00614FF9">
            <w:pPr>
              <w:pStyle w:val="TableParagraph"/>
              <w:spacing w:line="276" w:lineRule="exact"/>
              <w:ind w:left="449" w:right="445"/>
              <w:jc w:val="both"/>
              <w:rPr>
                <w:sz w:val="24"/>
              </w:rPr>
            </w:pPr>
            <w:r>
              <w:rPr>
                <w:b/>
                <w:sz w:val="24"/>
              </w:rPr>
              <w:t>Good programming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practices</w:t>
            </w:r>
            <w:r>
              <w:rPr>
                <w:sz w:val="24"/>
              </w:rPr>
              <w:t>: Comments, Meaningful identifiers name,</w:t>
            </w:r>
            <w:r>
              <w:rPr>
                <w:spacing w:val="1"/>
                <w:sz w:val="24"/>
              </w:rPr>
              <w:t xml:space="preserve"> Escape sequence, </w:t>
            </w:r>
            <w:r>
              <w:rPr>
                <w:sz w:val="24"/>
              </w:rPr>
              <w:t>Structure of C Program, Tokens, Concept of Identifier, Variable, Constant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Keywords</w:t>
            </w:r>
            <w:r>
              <w:rPr>
                <w:spacing w:val="-1"/>
                <w:sz w:val="24"/>
              </w:rPr>
              <w:t>,</w:t>
            </w:r>
            <w:r>
              <w:rPr>
                <w:sz w:val="24"/>
              </w:rPr>
              <w:t xml:space="preserve"> Data types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C.</w:t>
            </w:r>
          </w:p>
          <w:p w14:paraId="1FFBADB2" w14:textId="77777777" w:rsidR="00614FF9" w:rsidRDefault="00614FF9" w:rsidP="00614FF9">
            <w:pPr>
              <w:pStyle w:val="TableParagraph"/>
              <w:ind w:left="449" w:right="445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Basics of C:</w:t>
            </w:r>
          </w:p>
          <w:p w14:paraId="15435158" w14:textId="77777777" w:rsidR="00614FF9" w:rsidRDefault="00614FF9" w:rsidP="00614FF9">
            <w:pPr>
              <w:pStyle w:val="TableParagraph"/>
              <w:spacing w:before="36"/>
              <w:ind w:left="449" w:right="445"/>
              <w:jc w:val="both"/>
              <w:rPr>
                <w:sz w:val="24"/>
              </w:rPr>
            </w:pPr>
            <w:r>
              <w:rPr>
                <w:sz w:val="24"/>
              </w:rPr>
              <w:t>Program statements, declarations, How the computer stores data in memory,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Operators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Expressions, L-values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R-values.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Type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casting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type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conversion.</w:t>
            </w:r>
          </w:p>
          <w:p w14:paraId="3CCC1A66" w14:textId="06EF0516" w:rsidR="00D43B86" w:rsidRPr="00C77C37" w:rsidRDefault="00614FF9" w:rsidP="002F2A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91" w:right="24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b/>
                <w:sz w:val="24"/>
              </w:rPr>
              <w:t xml:space="preserve">Input Output: </w:t>
            </w:r>
            <w:r>
              <w:rPr>
                <w:sz w:val="24"/>
              </w:rPr>
              <w:t xml:space="preserve">Basic Screen and Keyboard I/O in C, 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Unformatted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lastRenderedPageBreak/>
              <w:t>Input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Output, Formatted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Input,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Output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Functions and format specifier.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D95CA" w14:textId="72FEE8A6" w:rsidR="00D43B86" w:rsidRPr="00C77C37" w:rsidRDefault="00614FF9" w:rsidP="00614FF9">
            <w:pPr>
              <w:widowControl w:val="0"/>
              <w:autoSpaceDE w:val="0"/>
              <w:autoSpaceDN w:val="0"/>
              <w:adjustRightInd w:val="0"/>
              <w:spacing w:after="0" w:line="275" w:lineRule="exact"/>
              <w:ind w:left="16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20</w:t>
            </w:r>
            <w:r w:rsidR="00D43B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%</w:t>
            </w:r>
          </w:p>
        </w:tc>
      </w:tr>
      <w:tr w:rsidR="00D43B86" w:rsidRPr="00C77C37" w14:paraId="1CAC9F4C" w14:textId="77777777" w:rsidTr="001859DF">
        <w:trPr>
          <w:jc w:val="center"/>
        </w:trPr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AB575" w14:textId="77777777" w:rsidR="00AF660C" w:rsidRDefault="00D43B86" w:rsidP="00AF660C">
            <w:pPr>
              <w:widowControl w:val="0"/>
              <w:autoSpaceDE w:val="0"/>
              <w:autoSpaceDN w:val="0"/>
              <w:adjustRightInd w:val="0"/>
              <w:spacing w:after="0" w:line="274" w:lineRule="exact"/>
              <w:ind w:left="165"/>
              <w:jc w:val="center"/>
              <w:rPr>
                <w:rFonts w:ascii="Times New Roman" w:hAnsi="Times New Roman" w:cs="Times New Roman"/>
                <w:b/>
                <w:bCs/>
                <w:color w:val="221F1F"/>
                <w:sz w:val="24"/>
                <w:szCs w:val="24"/>
              </w:rPr>
            </w:pPr>
            <w:r w:rsidRPr="00C77C37">
              <w:rPr>
                <w:rFonts w:ascii="Times New Roman" w:hAnsi="Times New Roman" w:cs="Times New Roman"/>
                <w:b/>
                <w:bCs/>
                <w:color w:val="221F1F"/>
                <w:sz w:val="24"/>
                <w:szCs w:val="24"/>
              </w:rPr>
              <w:t>U</w:t>
            </w:r>
            <w:r w:rsidRPr="00C77C37">
              <w:rPr>
                <w:rFonts w:ascii="Times New Roman" w:hAnsi="Times New Roman" w:cs="Times New Roman"/>
                <w:b/>
                <w:bCs/>
                <w:color w:val="221F1F"/>
                <w:spacing w:val="-1"/>
                <w:sz w:val="24"/>
                <w:szCs w:val="24"/>
              </w:rPr>
              <w:t>n</w:t>
            </w:r>
            <w:r w:rsidRPr="00C77C37">
              <w:rPr>
                <w:rFonts w:ascii="Times New Roman" w:hAnsi="Times New Roman" w:cs="Times New Roman"/>
                <w:b/>
                <w:bCs/>
                <w:color w:val="221F1F"/>
                <w:sz w:val="24"/>
                <w:szCs w:val="24"/>
              </w:rPr>
              <w:t>it</w:t>
            </w:r>
          </w:p>
          <w:p w14:paraId="24237C84" w14:textId="2DC0146F" w:rsidR="00D43B86" w:rsidRPr="00C77C37" w:rsidRDefault="00D43B86" w:rsidP="00AF660C">
            <w:pPr>
              <w:widowControl w:val="0"/>
              <w:autoSpaceDE w:val="0"/>
              <w:autoSpaceDN w:val="0"/>
              <w:adjustRightInd w:val="0"/>
              <w:spacing w:after="0" w:line="274" w:lineRule="exact"/>
              <w:ind w:left="16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7C37">
              <w:rPr>
                <w:rFonts w:ascii="Times New Roman" w:hAnsi="Times New Roman" w:cs="Times New Roman"/>
                <w:b/>
                <w:bCs/>
                <w:color w:val="221F1F"/>
                <w:sz w:val="24"/>
                <w:szCs w:val="24"/>
              </w:rPr>
              <w:t>II</w:t>
            </w:r>
          </w:p>
        </w:tc>
        <w:tc>
          <w:tcPr>
            <w:tcW w:w="7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37EB7" w14:textId="77777777" w:rsidR="00614FF9" w:rsidRDefault="00614FF9" w:rsidP="00614FF9">
            <w:pPr>
              <w:pStyle w:val="TableParagraph"/>
              <w:spacing w:line="274" w:lineRule="exact"/>
              <w:ind w:left="449" w:right="445"/>
              <w:rPr>
                <w:b/>
                <w:sz w:val="24"/>
              </w:rPr>
            </w:pPr>
            <w:r>
              <w:rPr>
                <w:b/>
                <w:sz w:val="24"/>
              </w:rPr>
              <w:t>Control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Statements, Arrays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&amp; Strings:</w:t>
            </w:r>
          </w:p>
          <w:p w14:paraId="7D555314" w14:textId="77777777" w:rsidR="00614FF9" w:rsidRDefault="00614FF9" w:rsidP="00614FF9">
            <w:pPr>
              <w:pStyle w:val="TableParagraph"/>
              <w:spacing w:line="274" w:lineRule="exact"/>
              <w:ind w:left="449" w:right="445"/>
              <w:rPr>
                <w:b/>
                <w:sz w:val="24"/>
              </w:rPr>
            </w:pPr>
            <w:r>
              <w:rPr>
                <w:b/>
                <w:sz w:val="24"/>
              </w:rPr>
              <w:t>Control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Statements:</w:t>
            </w:r>
          </w:p>
          <w:p w14:paraId="4D6113A9" w14:textId="77777777" w:rsidR="00614FF9" w:rsidRDefault="00614FF9" w:rsidP="00614FF9">
            <w:pPr>
              <w:pStyle w:val="TableParagraph"/>
              <w:spacing w:line="276" w:lineRule="exact"/>
              <w:ind w:left="449" w:right="445"/>
              <w:rPr>
                <w:sz w:val="24"/>
              </w:rPr>
            </w:pPr>
            <w:r>
              <w:rPr>
                <w:sz w:val="24"/>
              </w:rPr>
              <w:t>Specifying test condition for selection and iteration, writing test expression,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Conditional execution and selection, Iteration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repetitive Execution: goto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statement</w:t>
            </w:r>
            <w:r>
              <w:rPr>
                <w:spacing w:val="-13"/>
                <w:sz w:val="24"/>
              </w:rPr>
              <w:t>, for</w:t>
            </w:r>
            <w:r>
              <w:rPr>
                <w:sz w:val="24"/>
              </w:rPr>
              <w:t>,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while</w:t>
            </w:r>
            <w:r>
              <w:rPr>
                <w:spacing w:val="-14"/>
                <w:sz w:val="24"/>
              </w:rPr>
              <w:t xml:space="preserve">, </w:t>
            </w:r>
            <w:r>
              <w:rPr>
                <w:sz w:val="24"/>
              </w:rPr>
              <w:t>do-while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loops;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variations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loop,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break</w:t>
            </w:r>
            <w:r>
              <w:rPr>
                <w:spacing w:val="-15"/>
                <w:sz w:val="24"/>
              </w:rPr>
              <w:t>,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continue</w:t>
            </w:r>
            <w:r>
              <w:rPr>
                <w:spacing w:val="-57"/>
                <w:sz w:val="24"/>
              </w:rPr>
              <w:t xml:space="preserve">      </w:t>
            </w:r>
            <w:r>
              <w:rPr>
                <w:sz w:val="24"/>
              </w:rPr>
              <w:t>statement</w:t>
            </w:r>
            <w:r>
              <w:rPr>
                <w:spacing w:val="-1"/>
                <w:sz w:val="24"/>
              </w:rPr>
              <w:t>,</w:t>
            </w:r>
            <w:r>
              <w:rPr>
                <w:sz w:val="24"/>
              </w:rPr>
              <w:t xml:space="preserve"> nested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loops.</w:t>
            </w:r>
          </w:p>
          <w:p w14:paraId="203C1BBB" w14:textId="77777777" w:rsidR="00614FF9" w:rsidRDefault="00614FF9" w:rsidP="00614FF9">
            <w:pPr>
              <w:pStyle w:val="TableParagraph"/>
              <w:ind w:left="391" w:right="445" w:firstLine="58"/>
              <w:rPr>
                <w:b/>
                <w:sz w:val="24"/>
              </w:rPr>
            </w:pPr>
            <w:r>
              <w:rPr>
                <w:b/>
                <w:sz w:val="24"/>
              </w:rPr>
              <w:t>Arrays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&amp; strings:</w:t>
            </w:r>
          </w:p>
          <w:p w14:paraId="7BB153A9" w14:textId="6A29D725" w:rsidR="00D43B86" w:rsidRPr="00C77C37" w:rsidRDefault="00614FF9" w:rsidP="00614FF9">
            <w:pPr>
              <w:widowControl w:val="0"/>
              <w:autoSpaceDE w:val="0"/>
              <w:autoSpaceDN w:val="0"/>
              <w:adjustRightInd w:val="0"/>
              <w:spacing w:before="1" w:after="0" w:line="240" w:lineRule="auto"/>
              <w:ind w:left="391" w:right="844" w:firstLine="5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4"/>
              </w:rPr>
              <w:t>One-dimensional Array, Strings, String: One dimensional Array, Multi-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dimensional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array, Array of</w:t>
            </w:r>
            <w:r>
              <w:rPr>
                <w:spacing w:val="-2"/>
                <w:sz w:val="24"/>
              </w:rPr>
              <w:t xml:space="preserve"> </w:t>
            </w:r>
            <w:r w:rsidR="005359EB">
              <w:rPr>
                <w:sz w:val="24"/>
              </w:rPr>
              <w:t>string.</w:t>
            </w:r>
            <w:r w:rsidR="005359EB" w:rsidRPr="00C77C37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="005359EB" w:rsidRPr="00C77C37"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 w:rsidR="005359EB" w:rsidRPr="00C77C37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r</w:t>
            </w:r>
            <w:r w:rsidR="005359EB" w:rsidRPr="00C77C3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5359EB" w:rsidRPr="00C77C37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t</w:t>
            </w:r>
            <w:r w:rsidR="005359EB" w:rsidRPr="00C77C37">
              <w:rPr>
                <w:rFonts w:ascii="Times New Roman" w:hAnsi="Times New Roman" w:cs="Times New Roman"/>
                <w:sz w:val="24"/>
                <w:szCs w:val="24"/>
              </w:rPr>
              <w:t>ing</w:t>
            </w:r>
            <w:r w:rsidR="00D43B86" w:rsidRPr="00C77C37">
              <w:rPr>
                <w:rFonts w:ascii="Times New Roman" w:hAnsi="Times New Roman" w:cs="Times New Roman"/>
                <w:sz w:val="24"/>
                <w:szCs w:val="24"/>
              </w:rPr>
              <w:t xml:space="preserve"> first progr</w:t>
            </w:r>
            <w:r w:rsidR="00D43B86" w:rsidRPr="00C77C37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a</w:t>
            </w:r>
            <w:r w:rsidR="00D43B86" w:rsidRPr="00C77C3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D43B86" w:rsidRPr="00C77C37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="00D43B86" w:rsidRPr="00C77C37"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 w:rsidR="00D43B86" w:rsidRPr="00C77C37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i</w:t>
            </w:r>
            <w:r w:rsidR="00D43B86" w:rsidRPr="00C77C37">
              <w:rPr>
                <w:rFonts w:ascii="Times New Roman" w:hAnsi="Times New Roman" w:cs="Times New Roman"/>
                <w:sz w:val="24"/>
                <w:szCs w:val="24"/>
              </w:rPr>
              <w:t xml:space="preserve">th </w:t>
            </w:r>
            <w:r w:rsidR="00D43B86" w:rsidRPr="00C77C37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t</w:t>
            </w:r>
            <w:r w:rsidR="00D43B86" w:rsidRPr="00C77C37">
              <w:rPr>
                <w:rFonts w:ascii="Times New Roman" w:hAnsi="Times New Roman" w:cs="Times New Roman"/>
                <w:sz w:val="24"/>
                <w:szCs w:val="24"/>
              </w:rPr>
              <w:t>he h</w:t>
            </w:r>
            <w:r w:rsidR="00D43B86" w:rsidRPr="00C77C37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e</w:t>
            </w:r>
            <w:r w:rsidR="00D43B86" w:rsidRPr="00C77C37">
              <w:rPr>
                <w:rFonts w:ascii="Times New Roman" w:hAnsi="Times New Roman" w:cs="Times New Roman"/>
                <w:sz w:val="24"/>
                <w:szCs w:val="24"/>
              </w:rPr>
              <w:t xml:space="preserve">lp </w:t>
            </w:r>
            <w:r w:rsidR="00D43B86" w:rsidRPr="00C77C37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o</w:t>
            </w:r>
            <w:r w:rsidR="00D43B86" w:rsidRPr="00C77C37">
              <w:rPr>
                <w:rFonts w:ascii="Times New Roman" w:hAnsi="Times New Roman" w:cs="Times New Roman"/>
                <w:sz w:val="24"/>
                <w:szCs w:val="24"/>
              </w:rPr>
              <w:t xml:space="preserve">f </w:t>
            </w:r>
            <w:r w:rsidR="00D43B86" w:rsidRPr="00C77C37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f</w:t>
            </w:r>
            <w:r w:rsidR="00D43B86" w:rsidRPr="00C77C37">
              <w:rPr>
                <w:rFonts w:ascii="Times New Roman" w:hAnsi="Times New Roman" w:cs="Times New Roman"/>
                <w:sz w:val="24"/>
                <w:szCs w:val="24"/>
              </w:rPr>
              <w:t>low cha</w:t>
            </w:r>
            <w:r w:rsidR="00D43B86" w:rsidRPr="00C77C37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r</w:t>
            </w:r>
            <w:r w:rsidR="00D43B86" w:rsidRPr="00C77C37">
              <w:rPr>
                <w:rFonts w:ascii="Times New Roman" w:hAnsi="Times New Roman" w:cs="Times New Roman"/>
                <w:sz w:val="24"/>
                <w:szCs w:val="24"/>
              </w:rPr>
              <w:t>t and u</w:t>
            </w:r>
            <w:r w:rsidR="00D43B86" w:rsidRPr="00C77C37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s</w:t>
            </w:r>
            <w:r w:rsidR="00D43B86" w:rsidRPr="00C77C37">
              <w:rPr>
                <w:rFonts w:ascii="Times New Roman" w:hAnsi="Times New Roman" w:cs="Times New Roman"/>
                <w:sz w:val="24"/>
                <w:szCs w:val="24"/>
              </w:rPr>
              <w:t>er de</w:t>
            </w:r>
            <w:r w:rsidR="00D43B86" w:rsidRPr="00C77C37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f</w:t>
            </w:r>
            <w:r w:rsidR="00D43B86" w:rsidRPr="00C77C37">
              <w:rPr>
                <w:rFonts w:ascii="Times New Roman" w:hAnsi="Times New Roman" w:cs="Times New Roman"/>
                <w:sz w:val="24"/>
                <w:szCs w:val="24"/>
              </w:rPr>
              <w:t>ine funct</w:t>
            </w:r>
            <w:r w:rsidR="00D43B86" w:rsidRPr="00C77C37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i</w:t>
            </w:r>
            <w:r w:rsidR="00D43B86" w:rsidRPr="00C77C37">
              <w:rPr>
                <w:rFonts w:ascii="Times New Roman" w:hAnsi="Times New Roman" w:cs="Times New Roman"/>
                <w:sz w:val="24"/>
                <w:szCs w:val="24"/>
              </w:rPr>
              <w:t>on.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37281" w14:textId="3952C018" w:rsidR="00D43B86" w:rsidRPr="00C77C37" w:rsidRDefault="00614FF9" w:rsidP="00D2688B">
            <w:pPr>
              <w:widowControl w:val="0"/>
              <w:autoSpaceDE w:val="0"/>
              <w:autoSpaceDN w:val="0"/>
              <w:adjustRightInd w:val="0"/>
              <w:spacing w:after="0" w:line="275" w:lineRule="exact"/>
              <w:ind w:left="16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  <w:r w:rsidR="00D43B86" w:rsidRPr="00D268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%</w:t>
            </w:r>
          </w:p>
        </w:tc>
      </w:tr>
      <w:tr w:rsidR="00D43B86" w:rsidRPr="00C77C37" w14:paraId="0AC8836A" w14:textId="77777777" w:rsidTr="001859DF">
        <w:trPr>
          <w:jc w:val="center"/>
        </w:trPr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7F7AF" w14:textId="77777777" w:rsidR="00D43B86" w:rsidRPr="00C77C37" w:rsidRDefault="00D43B86" w:rsidP="00AF660C">
            <w:pPr>
              <w:widowControl w:val="0"/>
              <w:autoSpaceDE w:val="0"/>
              <w:autoSpaceDN w:val="0"/>
              <w:adjustRightInd w:val="0"/>
              <w:spacing w:after="0" w:line="274" w:lineRule="exact"/>
              <w:ind w:left="165"/>
              <w:jc w:val="center"/>
              <w:rPr>
                <w:rFonts w:ascii="Times New Roman" w:hAnsi="Times New Roman" w:cs="Times New Roman"/>
                <w:b/>
                <w:bCs/>
                <w:color w:val="221F1F"/>
                <w:sz w:val="24"/>
                <w:szCs w:val="24"/>
              </w:rPr>
            </w:pPr>
            <w:r w:rsidRPr="00C77C37">
              <w:rPr>
                <w:rFonts w:ascii="Times New Roman" w:hAnsi="Times New Roman" w:cs="Times New Roman"/>
                <w:b/>
                <w:bCs/>
                <w:color w:val="221F1F"/>
                <w:sz w:val="24"/>
                <w:szCs w:val="24"/>
              </w:rPr>
              <w:t>U</w:t>
            </w:r>
            <w:r w:rsidRPr="00C77C37">
              <w:rPr>
                <w:rFonts w:ascii="Times New Roman" w:hAnsi="Times New Roman" w:cs="Times New Roman"/>
                <w:b/>
                <w:bCs/>
                <w:color w:val="221F1F"/>
                <w:spacing w:val="-1"/>
                <w:sz w:val="24"/>
                <w:szCs w:val="24"/>
              </w:rPr>
              <w:t>n</w:t>
            </w:r>
            <w:r w:rsidRPr="00C77C37">
              <w:rPr>
                <w:rFonts w:ascii="Times New Roman" w:hAnsi="Times New Roman" w:cs="Times New Roman"/>
                <w:b/>
                <w:bCs/>
                <w:color w:val="221F1F"/>
                <w:sz w:val="24"/>
                <w:szCs w:val="24"/>
              </w:rPr>
              <w:t>it</w:t>
            </w:r>
            <w:r w:rsidRPr="00C77C37">
              <w:rPr>
                <w:rFonts w:ascii="Times New Roman" w:hAnsi="Times New Roman" w:cs="Times New Roman"/>
                <w:b/>
                <w:bCs/>
                <w:color w:val="221F1F"/>
                <w:spacing w:val="1"/>
                <w:sz w:val="24"/>
                <w:szCs w:val="24"/>
              </w:rPr>
              <w:t xml:space="preserve"> </w:t>
            </w:r>
            <w:r w:rsidRPr="00C77C37">
              <w:rPr>
                <w:rFonts w:ascii="Times New Roman" w:hAnsi="Times New Roman" w:cs="Times New Roman"/>
                <w:b/>
                <w:bCs/>
                <w:color w:val="221F1F"/>
                <w:sz w:val="24"/>
                <w:szCs w:val="24"/>
              </w:rPr>
              <w:t>III</w:t>
            </w:r>
          </w:p>
        </w:tc>
        <w:tc>
          <w:tcPr>
            <w:tcW w:w="7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2F5E0" w14:textId="4FD4D690" w:rsidR="00614FF9" w:rsidRDefault="00614FF9" w:rsidP="00614FF9">
            <w:pPr>
              <w:pStyle w:val="TableParagraph"/>
              <w:spacing w:line="273" w:lineRule="exact"/>
              <w:ind w:left="449" w:right="445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Functions and </w:t>
            </w:r>
            <w:r w:rsidR="005359EB">
              <w:rPr>
                <w:b/>
                <w:sz w:val="24"/>
              </w:rPr>
              <w:t>Pointers:</w:t>
            </w:r>
          </w:p>
          <w:p w14:paraId="3ECF99D9" w14:textId="77777777" w:rsidR="00614FF9" w:rsidRDefault="00614FF9" w:rsidP="00614FF9">
            <w:pPr>
              <w:pStyle w:val="TableParagraph"/>
              <w:ind w:left="449" w:right="445"/>
              <w:rPr>
                <w:b/>
                <w:sz w:val="24"/>
              </w:rPr>
            </w:pPr>
          </w:p>
          <w:p w14:paraId="3D4DDCE5" w14:textId="2A977195" w:rsidR="00614FF9" w:rsidRDefault="00614FF9" w:rsidP="00614FF9">
            <w:pPr>
              <w:pStyle w:val="TableParagraph"/>
              <w:ind w:left="449" w:right="445"/>
              <w:rPr>
                <w:sz w:val="24"/>
              </w:rPr>
            </w:pPr>
            <w:r>
              <w:rPr>
                <w:b/>
                <w:sz w:val="24"/>
              </w:rPr>
              <w:t>Function-</w:t>
            </w:r>
            <w:r>
              <w:rPr>
                <w:sz w:val="24"/>
              </w:rPr>
              <w:t xml:space="preserve">What is function, </w:t>
            </w:r>
            <w:r w:rsidR="005359EB">
              <w:rPr>
                <w:sz w:val="24"/>
              </w:rPr>
              <w:t>need</w:t>
            </w:r>
            <w:r>
              <w:rPr>
                <w:sz w:val="24"/>
              </w:rPr>
              <w:t xml:space="preserve"> </w:t>
            </w:r>
            <w:r w:rsidR="005359EB">
              <w:rPr>
                <w:sz w:val="24"/>
              </w:rPr>
              <w:t>of function</w:t>
            </w:r>
            <w:r>
              <w:rPr>
                <w:sz w:val="24"/>
              </w:rPr>
              <w:t>, types of function, Passing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array 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Function, Scope 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Extent, Storage class</w:t>
            </w:r>
          </w:p>
          <w:p w14:paraId="6F200678" w14:textId="77777777" w:rsidR="00614FF9" w:rsidRDefault="00614FF9" w:rsidP="00614FF9">
            <w:pPr>
              <w:pStyle w:val="TableParagraph"/>
              <w:spacing w:before="39"/>
              <w:ind w:left="449" w:right="445"/>
              <w:rPr>
                <w:sz w:val="24"/>
              </w:rPr>
            </w:pPr>
            <w:r>
              <w:rPr>
                <w:b/>
                <w:sz w:val="24"/>
              </w:rPr>
              <w:t>Recursion-</w:t>
            </w:r>
            <w:r>
              <w:rPr>
                <w:sz w:val="24"/>
              </w:rPr>
              <w:t>Concept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recursion</w:t>
            </w:r>
            <w:r>
              <w:rPr>
                <w:spacing w:val="-15"/>
                <w:sz w:val="24"/>
              </w:rPr>
              <w:t>, Types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recursion,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comparison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iteration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recursion</w:t>
            </w:r>
          </w:p>
          <w:p w14:paraId="5E3F2975" w14:textId="77777777" w:rsidR="003F688D" w:rsidRDefault="00614FF9" w:rsidP="003F688D">
            <w:pPr>
              <w:pStyle w:val="TableParagraph"/>
              <w:spacing w:before="39"/>
              <w:ind w:left="449" w:right="445"/>
              <w:rPr>
                <w:sz w:val="24"/>
              </w:rPr>
            </w:pPr>
            <w:r>
              <w:rPr>
                <w:b/>
                <w:sz w:val="24"/>
              </w:rPr>
              <w:t xml:space="preserve">Pointer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Concept 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memory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addresses, use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 the (&amp;)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operator.</w:t>
            </w:r>
            <w:r w:rsidR="003F688D">
              <w:rPr>
                <w:sz w:val="24"/>
              </w:rPr>
              <w:br/>
            </w:r>
            <w:r>
              <w:rPr>
                <w:b/>
                <w:sz w:val="24"/>
              </w:rPr>
              <w:t xml:space="preserve">Pointer Execution </w:t>
            </w:r>
            <w:r>
              <w:rPr>
                <w:sz w:val="24"/>
              </w:rPr>
              <w:t>– Declaring and Initializing a pointer, Indirection Operator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dereferencing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pointer.</w:t>
            </w:r>
            <w:r w:rsidR="003F688D">
              <w:rPr>
                <w:sz w:val="24"/>
              </w:rPr>
              <w:br/>
            </w:r>
            <w:r>
              <w:rPr>
                <w:b/>
                <w:sz w:val="24"/>
              </w:rPr>
              <w:t xml:space="preserve">Pointer Arithmetic </w:t>
            </w:r>
            <w:r>
              <w:rPr>
                <w:sz w:val="24"/>
              </w:rPr>
              <w:t>– Assignment, Addition-subtraction with integers, pointer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comparison.</w:t>
            </w:r>
            <w:r w:rsidR="003F688D">
              <w:rPr>
                <w:sz w:val="24"/>
              </w:rPr>
              <w:br/>
            </w:r>
            <w:r>
              <w:rPr>
                <w:b/>
                <w:sz w:val="24"/>
              </w:rPr>
              <w:t xml:space="preserve">Use of Pointers </w:t>
            </w:r>
            <w:r>
              <w:rPr>
                <w:sz w:val="24"/>
              </w:rPr>
              <w:t>– Returning more than one value from the function (Call by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value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 call by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References concept).</w:t>
            </w:r>
          </w:p>
          <w:p w14:paraId="59F0FD3A" w14:textId="77777777" w:rsidR="003F688D" w:rsidRDefault="00614FF9" w:rsidP="003F688D">
            <w:pPr>
              <w:pStyle w:val="TableParagraph"/>
              <w:spacing w:before="39"/>
              <w:ind w:left="449" w:right="445"/>
              <w:rPr>
                <w:sz w:val="24"/>
              </w:rPr>
            </w:pPr>
            <w:r>
              <w:rPr>
                <w:b/>
                <w:sz w:val="24"/>
              </w:rPr>
              <w:t>Pointers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Arrays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One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dimensional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Arrays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pointers,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Difference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between array name and pointers, passing one dimensional and two dimensional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array to functions, Pointers for character array(strings), Array of pointers 2-D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Array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 pointer, pointer to function.</w:t>
            </w:r>
          </w:p>
          <w:p w14:paraId="358ABD43" w14:textId="204A3571" w:rsidR="00614FF9" w:rsidRDefault="00614FF9" w:rsidP="003F688D">
            <w:pPr>
              <w:pStyle w:val="TableParagraph"/>
              <w:spacing w:before="39"/>
              <w:ind w:left="449" w:right="445"/>
              <w:rPr>
                <w:sz w:val="24"/>
              </w:rPr>
            </w:pPr>
            <w:r>
              <w:rPr>
                <w:b/>
                <w:sz w:val="24"/>
              </w:rPr>
              <w:t>Dynamic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memory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allocation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Array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allocation,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Memory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freeing,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Memory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reallocation.</w:t>
            </w:r>
          </w:p>
          <w:p w14:paraId="2B7068F6" w14:textId="1989E85E" w:rsidR="00D43B86" w:rsidRPr="00C77C37" w:rsidRDefault="00614FF9" w:rsidP="00614FF9">
            <w:pPr>
              <w:widowControl w:val="0"/>
              <w:autoSpaceDE w:val="0"/>
              <w:autoSpaceDN w:val="0"/>
              <w:adjustRightInd w:val="0"/>
              <w:spacing w:after="0" w:line="274" w:lineRule="exact"/>
              <w:ind w:left="391" w:right="13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b/>
                <w:sz w:val="24"/>
              </w:rPr>
              <w:t xml:space="preserve"> Informative</w:t>
            </w:r>
            <w:r>
              <w:rPr>
                <w:sz w:val="24"/>
              </w:rPr>
              <w:t>- void Pointers, Null pointers, Pointers to pointers, Memory leak and</w:t>
            </w:r>
            <w:r>
              <w:rPr>
                <w:spacing w:val="-57"/>
                <w:sz w:val="24"/>
              </w:rPr>
              <w:t xml:space="preserve">                                        </w:t>
            </w:r>
            <w:r>
              <w:rPr>
                <w:sz w:val="24"/>
              </w:rPr>
              <w:t>Memory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corruption, pointer to constant 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constant pointer.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76E20" w14:textId="159227DB" w:rsidR="00D43B86" w:rsidRPr="00C77C37" w:rsidRDefault="00D43B86" w:rsidP="00614FF9">
            <w:pPr>
              <w:widowControl w:val="0"/>
              <w:autoSpaceDE w:val="0"/>
              <w:autoSpaceDN w:val="0"/>
              <w:adjustRightInd w:val="0"/>
              <w:spacing w:after="0" w:line="274" w:lineRule="exact"/>
              <w:ind w:left="209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614FF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%</w:t>
            </w:r>
          </w:p>
        </w:tc>
      </w:tr>
      <w:tr w:rsidR="00D43B86" w:rsidRPr="00C77C37" w14:paraId="44EA4113" w14:textId="77777777" w:rsidTr="001859DF">
        <w:trPr>
          <w:jc w:val="center"/>
        </w:trPr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63F6A" w14:textId="77777777" w:rsidR="00D43B86" w:rsidRPr="00C77C37" w:rsidRDefault="00D43B86" w:rsidP="00AF660C">
            <w:pPr>
              <w:widowControl w:val="0"/>
              <w:autoSpaceDE w:val="0"/>
              <w:autoSpaceDN w:val="0"/>
              <w:adjustRightInd w:val="0"/>
              <w:spacing w:after="0" w:line="274" w:lineRule="exact"/>
              <w:ind w:left="165"/>
              <w:jc w:val="center"/>
              <w:rPr>
                <w:rFonts w:ascii="Times New Roman" w:hAnsi="Times New Roman" w:cs="Times New Roman"/>
                <w:b/>
                <w:bCs/>
                <w:color w:val="221F1F"/>
                <w:sz w:val="24"/>
                <w:szCs w:val="24"/>
              </w:rPr>
            </w:pPr>
            <w:r w:rsidRPr="00C77C37">
              <w:rPr>
                <w:rFonts w:ascii="Times New Roman" w:hAnsi="Times New Roman" w:cs="Times New Roman"/>
                <w:b/>
                <w:bCs/>
                <w:color w:val="221F1F"/>
                <w:sz w:val="24"/>
                <w:szCs w:val="24"/>
              </w:rPr>
              <w:t>U</w:t>
            </w:r>
            <w:r w:rsidRPr="00C77C37">
              <w:rPr>
                <w:rFonts w:ascii="Times New Roman" w:hAnsi="Times New Roman" w:cs="Times New Roman"/>
                <w:b/>
                <w:bCs/>
                <w:color w:val="221F1F"/>
                <w:spacing w:val="-1"/>
                <w:sz w:val="24"/>
                <w:szCs w:val="24"/>
              </w:rPr>
              <w:t>n</w:t>
            </w:r>
            <w:r w:rsidRPr="00C77C37">
              <w:rPr>
                <w:rFonts w:ascii="Times New Roman" w:hAnsi="Times New Roman" w:cs="Times New Roman"/>
                <w:b/>
                <w:bCs/>
                <w:color w:val="221F1F"/>
                <w:sz w:val="24"/>
                <w:szCs w:val="24"/>
              </w:rPr>
              <w:t>it</w:t>
            </w:r>
            <w:r w:rsidRPr="00C77C37">
              <w:rPr>
                <w:rFonts w:ascii="Times New Roman" w:hAnsi="Times New Roman" w:cs="Times New Roman"/>
                <w:b/>
                <w:bCs/>
                <w:color w:val="221F1F"/>
                <w:spacing w:val="1"/>
                <w:sz w:val="24"/>
                <w:szCs w:val="24"/>
              </w:rPr>
              <w:t xml:space="preserve"> </w:t>
            </w:r>
            <w:r w:rsidRPr="00C77C37">
              <w:rPr>
                <w:rFonts w:ascii="Times New Roman" w:hAnsi="Times New Roman" w:cs="Times New Roman"/>
                <w:b/>
                <w:bCs/>
                <w:color w:val="221F1F"/>
                <w:sz w:val="24"/>
                <w:szCs w:val="24"/>
              </w:rPr>
              <w:t>IV</w:t>
            </w:r>
          </w:p>
        </w:tc>
        <w:tc>
          <w:tcPr>
            <w:tcW w:w="7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89AEC" w14:textId="161E1B9B" w:rsidR="00614FF9" w:rsidRDefault="00614FF9" w:rsidP="00614FF9">
            <w:pPr>
              <w:spacing w:line="273" w:lineRule="exact"/>
              <w:ind w:left="449" w:right="445"/>
              <w:jc w:val="both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Defined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Data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types and Files in </w:t>
            </w:r>
            <w:r w:rsidR="005359EB">
              <w:rPr>
                <w:b/>
                <w:sz w:val="24"/>
              </w:rPr>
              <w:t>C:</w:t>
            </w:r>
          </w:p>
          <w:p w14:paraId="4014BC79" w14:textId="076070C0" w:rsidR="00614FF9" w:rsidRDefault="00614FF9" w:rsidP="003F688D">
            <w:pPr>
              <w:spacing w:line="273" w:lineRule="exact"/>
              <w:ind w:left="449" w:right="445"/>
              <w:jc w:val="both"/>
              <w:rPr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Defined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Data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types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– Basic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structure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operations</w:t>
            </w:r>
            <w:r>
              <w:rPr>
                <w:sz w:val="24"/>
              </w:rPr>
              <w:t>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Declaring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structures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structure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variables,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Accessing the members of the structure, Initialization of structure, Structure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comparisons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 copying, typedef and its use.</w:t>
            </w:r>
            <w:r w:rsidR="003F688D">
              <w:rPr>
                <w:sz w:val="24"/>
              </w:rPr>
              <w:br/>
            </w:r>
            <w:r>
              <w:rPr>
                <w:b/>
                <w:sz w:val="24"/>
              </w:rPr>
              <w:t xml:space="preserve">Advanced </w:t>
            </w:r>
            <w:r>
              <w:rPr>
                <w:sz w:val="24"/>
              </w:rPr>
              <w:t>- Nested structures, Array within the structure and Array of structures,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Structures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with functions and structures with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pointers.</w:t>
            </w:r>
          </w:p>
          <w:p w14:paraId="768F3BCE" w14:textId="77777777" w:rsidR="00614FF9" w:rsidRDefault="00614FF9" w:rsidP="00614FF9">
            <w:pPr>
              <w:pStyle w:val="TableParagraph"/>
              <w:spacing w:line="273" w:lineRule="exact"/>
              <w:ind w:left="449" w:right="445"/>
              <w:rPr>
                <w:sz w:val="24"/>
              </w:rPr>
            </w:pPr>
            <w:r>
              <w:rPr>
                <w:sz w:val="24"/>
              </w:rPr>
              <w:t>Union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operations Enumerated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type,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bit field</w:t>
            </w:r>
          </w:p>
          <w:p w14:paraId="6FF64379" w14:textId="77777777" w:rsidR="00614FF9" w:rsidRDefault="00614FF9" w:rsidP="00614FF9">
            <w:pPr>
              <w:pStyle w:val="TableParagraph"/>
              <w:spacing w:line="273" w:lineRule="exact"/>
              <w:ind w:left="449" w:right="445"/>
              <w:rPr>
                <w:sz w:val="24"/>
              </w:rPr>
            </w:pPr>
          </w:p>
          <w:p w14:paraId="2AB8B166" w14:textId="744AF6ED" w:rsidR="00614FF9" w:rsidRPr="003F688D" w:rsidRDefault="00614FF9" w:rsidP="003F688D">
            <w:pPr>
              <w:pStyle w:val="TableParagraph"/>
              <w:spacing w:line="273" w:lineRule="exact"/>
              <w:ind w:left="449" w:right="445"/>
              <w:rPr>
                <w:b/>
                <w:sz w:val="24"/>
              </w:rPr>
            </w:pPr>
            <w:r>
              <w:rPr>
                <w:b/>
                <w:sz w:val="24"/>
              </w:rPr>
              <w:t>Files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in C: Introduction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–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Streams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in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C,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Types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Files.</w:t>
            </w:r>
            <w:r w:rsidR="003F688D">
              <w:rPr>
                <w:b/>
                <w:sz w:val="24"/>
              </w:rPr>
              <w:br/>
            </w:r>
            <w:r>
              <w:rPr>
                <w:b/>
                <w:sz w:val="24"/>
              </w:rPr>
              <w:t xml:space="preserve">Files concept in C – </w:t>
            </w:r>
            <w:r>
              <w:rPr>
                <w:sz w:val="24"/>
              </w:rPr>
              <w:t xml:space="preserve">Declaration of File pointer, opening a file, </w:t>
            </w:r>
            <w:r>
              <w:rPr>
                <w:sz w:val="24"/>
              </w:rPr>
              <w:lastRenderedPageBreak/>
              <w:t>closing a file various modes to open the file, Handling file functions for reading data from files</w:t>
            </w:r>
            <w:r>
              <w:rPr>
                <w:b/>
                <w:sz w:val="24"/>
              </w:rPr>
              <w:tab/>
              <w:t xml:space="preserve">– </w:t>
            </w:r>
            <w:r>
              <w:rPr>
                <w:sz w:val="24"/>
              </w:rPr>
              <w:t>fscanf (), fgetw (), fgets (), fgetc (), fread(), Handling file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functions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writing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 xml:space="preserve"> in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files-</w:t>
            </w:r>
            <w:r>
              <w:rPr>
                <w:b/>
                <w:spacing w:val="-2"/>
                <w:sz w:val="24"/>
              </w:rPr>
              <w:t xml:space="preserve"> f</w:t>
            </w:r>
            <w:r>
              <w:rPr>
                <w:sz w:val="24"/>
              </w:rPr>
              <w:t>printf, fputw, fputs(), fputc(), fwrite(),Detecting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file</w:t>
            </w:r>
            <w:r>
              <w:rPr>
                <w:b/>
                <w:sz w:val="24"/>
              </w:rPr>
              <w:t xml:space="preserve"> –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what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feof() function</w:t>
            </w:r>
            <w:r w:rsidR="003F688D">
              <w:rPr>
                <w:sz w:val="24"/>
              </w:rPr>
              <w:br/>
            </w:r>
            <w:r>
              <w:rPr>
                <w:b/>
                <w:sz w:val="24"/>
              </w:rPr>
              <w:t>Types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of the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files –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Binary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Text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files.</w:t>
            </w:r>
            <w:r w:rsidR="003F688D">
              <w:rPr>
                <w:sz w:val="24"/>
              </w:rPr>
              <w:br/>
            </w:r>
            <w:r>
              <w:rPr>
                <w:b/>
                <w:sz w:val="24"/>
              </w:rPr>
              <w:t xml:space="preserve">Types of access to the file – </w:t>
            </w:r>
            <w:r>
              <w:rPr>
                <w:sz w:val="24"/>
              </w:rPr>
              <w:t>Sequential and Random access, Difference between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both,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how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read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write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both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cases,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random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access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(fseek(),ftell(),rewind(),fgetpos(),fsetpos()) </w:t>
            </w:r>
          </w:p>
          <w:p w14:paraId="0A7A4EA1" w14:textId="2EF45273" w:rsidR="00614FF9" w:rsidRDefault="00614FF9" w:rsidP="00614FF9">
            <w:pPr>
              <w:pStyle w:val="TableParagraph"/>
              <w:spacing w:before="160"/>
              <w:ind w:left="449" w:right="445"/>
              <w:rPr>
                <w:sz w:val="24"/>
              </w:rPr>
            </w:pPr>
            <w:r>
              <w:rPr>
                <w:b/>
                <w:sz w:val="24"/>
              </w:rPr>
              <w:t>Error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handling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during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File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operations</w:t>
            </w:r>
          </w:p>
          <w:p w14:paraId="11272F4A" w14:textId="77777777" w:rsidR="00614FF9" w:rsidRDefault="00614FF9" w:rsidP="00614FF9">
            <w:pPr>
              <w:pStyle w:val="TableParagraph"/>
              <w:spacing w:before="160"/>
              <w:ind w:left="449" w:right="445"/>
              <w:rPr>
                <w:sz w:val="24"/>
              </w:rPr>
            </w:pPr>
            <w:r>
              <w:rPr>
                <w:b/>
                <w:sz w:val="24"/>
              </w:rPr>
              <w:t>Files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 records –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Working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files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 records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(fread()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fwrite()).</w:t>
            </w:r>
          </w:p>
          <w:p w14:paraId="274DD139" w14:textId="77777777" w:rsidR="00614FF9" w:rsidRDefault="00614FF9" w:rsidP="00614FF9">
            <w:pPr>
              <w:pStyle w:val="TableParagraph"/>
              <w:ind w:left="449" w:right="445"/>
              <w:rPr>
                <w:sz w:val="24"/>
              </w:rPr>
            </w:pPr>
            <w:r>
              <w:rPr>
                <w:b/>
                <w:sz w:val="24"/>
              </w:rPr>
              <w:t>Other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functions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–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Renaming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file, Removing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 file, Command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line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Arguments</w:t>
            </w:r>
          </w:p>
          <w:p w14:paraId="59F1ABD6" w14:textId="40BAE825" w:rsidR="00D43B86" w:rsidRPr="00C77C37" w:rsidRDefault="00D43B86" w:rsidP="00227428">
            <w:pPr>
              <w:widowControl w:val="0"/>
              <w:autoSpaceDE w:val="0"/>
              <w:autoSpaceDN w:val="0"/>
              <w:adjustRightInd w:val="0"/>
              <w:spacing w:after="0" w:line="274" w:lineRule="exact"/>
              <w:ind w:left="209" w:right="13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A0E7B" w14:textId="77777777" w:rsidR="00D43B86" w:rsidRPr="00C77C37" w:rsidRDefault="00D43B86" w:rsidP="00227428">
            <w:pPr>
              <w:widowControl w:val="0"/>
              <w:autoSpaceDE w:val="0"/>
              <w:autoSpaceDN w:val="0"/>
              <w:adjustRightInd w:val="0"/>
              <w:spacing w:after="0" w:line="275" w:lineRule="exact"/>
              <w:ind w:left="209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20%</w:t>
            </w:r>
          </w:p>
        </w:tc>
      </w:tr>
      <w:tr w:rsidR="00D43B86" w:rsidRPr="00C77C37" w14:paraId="5244D19E" w14:textId="77777777" w:rsidTr="001859DF">
        <w:trPr>
          <w:jc w:val="center"/>
        </w:trPr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62AF6" w14:textId="77777777" w:rsidR="00AF660C" w:rsidRDefault="00D43B86" w:rsidP="00AF660C">
            <w:pPr>
              <w:widowControl w:val="0"/>
              <w:autoSpaceDE w:val="0"/>
              <w:autoSpaceDN w:val="0"/>
              <w:adjustRightInd w:val="0"/>
              <w:spacing w:after="0" w:line="274" w:lineRule="exact"/>
              <w:ind w:left="105"/>
              <w:jc w:val="center"/>
              <w:rPr>
                <w:rFonts w:ascii="Times New Roman" w:hAnsi="Times New Roman" w:cs="Times New Roman"/>
                <w:b/>
                <w:bCs/>
                <w:color w:val="221F1F"/>
                <w:spacing w:val="1"/>
                <w:sz w:val="24"/>
                <w:szCs w:val="24"/>
              </w:rPr>
            </w:pPr>
            <w:r w:rsidRPr="00C77C37">
              <w:rPr>
                <w:rFonts w:ascii="Times New Roman" w:hAnsi="Times New Roman" w:cs="Times New Roman"/>
                <w:b/>
                <w:bCs/>
                <w:color w:val="221F1F"/>
                <w:sz w:val="24"/>
                <w:szCs w:val="24"/>
              </w:rPr>
              <w:t>U</w:t>
            </w:r>
            <w:r w:rsidRPr="00C77C37">
              <w:rPr>
                <w:rFonts w:ascii="Times New Roman" w:hAnsi="Times New Roman" w:cs="Times New Roman"/>
                <w:b/>
                <w:bCs/>
                <w:color w:val="221F1F"/>
                <w:spacing w:val="-1"/>
                <w:sz w:val="24"/>
                <w:szCs w:val="24"/>
              </w:rPr>
              <w:t>n</w:t>
            </w:r>
            <w:r w:rsidRPr="00C77C37">
              <w:rPr>
                <w:rFonts w:ascii="Times New Roman" w:hAnsi="Times New Roman" w:cs="Times New Roman"/>
                <w:b/>
                <w:bCs/>
                <w:color w:val="221F1F"/>
                <w:sz w:val="24"/>
                <w:szCs w:val="24"/>
              </w:rPr>
              <w:t>it</w:t>
            </w:r>
            <w:r w:rsidRPr="00C77C37">
              <w:rPr>
                <w:rFonts w:ascii="Times New Roman" w:hAnsi="Times New Roman" w:cs="Times New Roman"/>
                <w:b/>
                <w:bCs/>
                <w:color w:val="221F1F"/>
                <w:spacing w:val="1"/>
                <w:sz w:val="24"/>
                <w:szCs w:val="24"/>
              </w:rPr>
              <w:t xml:space="preserve"> </w:t>
            </w:r>
          </w:p>
          <w:p w14:paraId="69CF5F2D" w14:textId="7862272F" w:rsidR="00D43B86" w:rsidRPr="00C77C37" w:rsidRDefault="00D43B86" w:rsidP="00AF660C">
            <w:pPr>
              <w:widowControl w:val="0"/>
              <w:autoSpaceDE w:val="0"/>
              <w:autoSpaceDN w:val="0"/>
              <w:adjustRightInd w:val="0"/>
              <w:spacing w:after="0" w:line="274" w:lineRule="exact"/>
              <w:ind w:left="105"/>
              <w:jc w:val="center"/>
              <w:rPr>
                <w:rFonts w:ascii="Times New Roman" w:hAnsi="Times New Roman" w:cs="Times New Roman"/>
                <w:b/>
                <w:bCs/>
                <w:color w:val="221F1F"/>
                <w:sz w:val="24"/>
                <w:szCs w:val="24"/>
              </w:rPr>
            </w:pPr>
            <w:r w:rsidRPr="00C77C37">
              <w:rPr>
                <w:rFonts w:ascii="Times New Roman" w:hAnsi="Times New Roman" w:cs="Times New Roman"/>
                <w:b/>
                <w:bCs/>
                <w:color w:val="221F1F"/>
                <w:sz w:val="24"/>
                <w:szCs w:val="24"/>
              </w:rPr>
              <w:t>V</w:t>
            </w:r>
          </w:p>
        </w:tc>
        <w:tc>
          <w:tcPr>
            <w:tcW w:w="7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66D32" w14:textId="79865B9F" w:rsidR="00614FF9" w:rsidRDefault="00614FF9" w:rsidP="00614FF9">
            <w:pPr>
              <w:pStyle w:val="TableParagraph"/>
              <w:spacing w:line="235" w:lineRule="auto"/>
              <w:ind w:left="449" w:right="445" w:firstLine="84"/>
              <w:rPr>
                <w:spacing w:val="25"/>
                <w:sz w:val="24"/>
              </w:rPr>
            </w:pPr>
            <w:r>
              <w:rPr>
                <w:b/>
                <w:sz w:val="24"/>
              </w:rPr>
              <w:t xml:space="preserve">Pre-processor </w:t>
            </w:r>
            <w:r w:rsidR="001F4F97">
              <w:rPr>
                <w:b/>
                <w:sz w:val="24"/>
              </w:rPr>
              <w:t>directives</w:t>
            </w:r>
            <w:r w:rsidR="001F4F97">
              <w:rPr>
                <w:b/>
                <w:spacing w:val="23"/>
                <w:sz w:val="24"/>
              </w:rPr>
              <w:t>:</w:t>
            </w:r>
          </w:p>
          <w:p w14:paraId="67D728D3" w14:textId="12E58B93" w:rsidR="00D43B86" w:rsidRPr="00C77C37" w:rsidRDefault="00614FF9" w:rsidP="00614FF9">
            <w:pPr>
              <w:widowControl w:val="0"/>
              <w:autoSpaceDE w:val="0"/>
              <w:autoSpaceDN w:val="0"/>
              <w:adjustRightInd w:val="0"/>
              <w:spacing w:after="0" w:line="274" w:lineRule="exact"/>
              <w:ind w:left="449" w:right="13" w:firstLine="84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b/>
                <w:sz w:val="24"/>
              </w:rPr>
              <w:t>Pre-processor Directives</w:t>
            </w:r>
            <w:r>
              <w:rPr>
                <w:sz w:val="24"/>
              </w:rPr>
              <w:t>– Types of pre-processor directives, # define, #include,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#undef, #line, pragma directives, Conditional directives, Predefined identifiers,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Type Qualifiers, variable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length arguments.</w:t>
            </w:r>
            <w:r w:rsidR="005359EB">
              <w:rPr>
                <w:sz w:val="24"/>
              </w:rPr>
              <w:t xml:space="preserve"> </w:t>
            </w:r>
            <w:r w:rsidR="00D43B86" w:rsidRPr="00C77C37">
              <w:rPr>
                <w:rFonts w:ascii="Times New Roman" w:hAnsi="Times New Roman" w:cs="Times New Roman"/>
                <w:sz w:val="24"/>
                <w:szCs w:val="24"/>
              </w:rPr>
              <w:t>re</w:t>
            </w:r>
            <w:r w:rsidR="00D43B86" w:rsidRPr="00C77C37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c</w:t>
            </w:r>
            <w:r w:rsidR="00D43B86" w:rsidRPr="00C77C37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u</w:t>
            </w:r>
            <w:r w:rsidR="00D43B86" w:rsidRPr="00C77C37">
              <w:rPr>
                <w:rFonts w:ascii="Times New Roman" w:hAnsi="Times New Roman" w:cs="Times New Roman"/>
                <w:sz w:val="24"/>
                <w:szCs w:val="24"/>
              </w:rPr>
              <w:t>rsion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626A1" w14:textId="397EAB70" w:rsidR="00D43B86" w:rsidRPr="00C77C37" w:rsidRDefault="00614FF9" w:rsidP="00227428">
            <w:pPr>
              <w:widowControl w:val="0"/>
              <w:autoSpaceDE w:val="0"/>
              <w:autoSpaceDN w:val="0"/>
              <w:adjustRightInd w:val="0"/>
              <w:spacing w:after="0" w:line="274" w:lineRule="exact"/>
              <w:ind w:left="209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D43B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0%</w:t>
            </w:r>
          </w:p>
        </w:tc>
      </w:tr>
    </w:tbl>
    <w:p w14:paraId="352A8027" w14:textId="77777777" w:rsidR="00E2709F" w:rsidRDefault="00E2709F" w:rsidP="00E2709F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17DF908" w14:textId="77777777" w:rsidR="00C26115" w:rsidRPr="00C77C37" w:rsidRDefault="00521163" w:rsidP="00227428">
      <w:pPr>
        <w:widowControl w:val="0"/>
        <w:autoSpaceDE w:val="0"/>
        <w:autoSpaceDN w:val="0"/>
        <w:adjustRightInd w:val="0"/>
        <w:spacing w:before="12" w:after="0" w:line="280" w:lineRule="exac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77C37">
        <w:rPr>
          <w:rFonts w:ascii="Times New Roman" w:hAnsi="Times New Roman" w:cs="Times New Roman"/>
          <w:b/>
          <w:sz w:val="24"/>
          <w:szCs w:val="24"/>
        </w:rPr>
        <w:t>3. Text Books</w:t>
      </w:r>
      <w:r w:rsidR="00C26115" w:rsidRPr="00C77C37">
        <w:rPr>
          <w:rFonts w:ascii="Times New Roman" w:hAnsi="Times New Roman" w:cs="Times New Roman"/>
          <w:b/>
          <w:sz w:val="24"/>
          <w:szCs w:val="24"/>
        </w:rPr>
        <w:t>:</w:t>
      </w:r>
    </w:p>
    <w:p w14:paraId="18C7832C" w14:textId="77777777" w:rsidR="00C26115" w:rsidRPr="00593BDE" w:rsidRDefault="00676C8E" w:rsidP="00CB1F81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before="12" w:after="0" w:line="280" w:lineRule="exac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77C37">
        <w:rPr>
          <w:rFonts w:ascii="Times New Roman" w:hAnsi="Times New Roman" w:cs="Times New Roman"/>
          <w:color w:val="000000"/>
          <w:sz w:val="24"/>
          <w:szCs w:val="24"/>
        </w:rPr>
        <w:t>Prad</w:t>
      </w:r>
      <w:r w:rsidRPr="00C77C37">
        <w:rPr>
          <w:rFonts w:ascii="Times New Roman" w:hAnsi="Times New Roman" w:cs="Times New Roman"/>
          <w:color w:val="000000"/>
          <w:spacing w:val="1"/>
          <w:sz w:val="24"/>
          <w:szCs w:val="24"/>
        </w:rPr>
        <w:t>i</w:t>
      </w:r>
      <w:r w:rsidRPr="00C77C37">
        <w:rPr>
          <w:rFonts w:ascii="Times New Roman" w:hAnsi="Times New Roman" w:cs="Times New Roman"/>
          <w:color w:val="000000"/>
          <w:sz w:val="24"/>
          <w:szCs w:val="24"/>
        </w:rPr>
        <w:t>p Dey – Manas Gho</w:t>
      </w:r>
      <w:r w:rsidRPr="00C77C37">
        <w:rPr>
          <w:rFonts w:ascii="Times New Roman" w:hAnsi="Times New Roman" w:cs="Times New Roman"/>
          <w:color w:val="000000"/>
          <w:spacing w:val="-1"/>
          <w:sz w:val="24"/>
          <w:szCs w:val="24"/>
        </w:rPr>
        <w:t>s</w:t>
      </w:r>
      <w:r w:rsidRPr="00C77C37">
        <w:rPr>
          <w:rFonts w:ascii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C26115" w:rsidRPr="00C77C37">
        <w:rPr>
          <w:rFonts w:ascii="Times New Roman" w:hAnsi="Times New Roman" w:cs="Times New Roman"/>
          <w:color w:val="000000"/>
          <w:sz w:val="24"/>
          <w:szCs w:val="24"/>
        </w:rPr>
        <w:t>Program</w:t>
      </w:r>
      <w:r w:rsidR="00C26115" w:rsidRPr="00C77C37">
        <w:rPr>
          <w:rFonts w:ascii="Times New Roman" w:hAnsi="Times New Roman" w:cs="Times New Roman"/>
          <w:color w:val="000000"/>
          <w:spacing w:val="-2"/>
          <w:sz w:val="24"/>
          <w:szCs w:val="24"/>
        </w:rPr>
        <w:t>m</w:t>
      </w:r>
      <w:r w:rsidR="00C26115" w:rsidRPr="00C77C37">
        <w:rPr>
          <w:rFonts w:ascii="Times New Roman" w:hAnsi="Times New Roman" w:cs="Times New Roman"/>
          <w:color w:val="000000"/>
          <w:sz w:val="24"/>
          <w:szCs w:val="24"/>
        </w:rPr>
        <w:t xml:space="preserve">ing </w:t>
      </w:r>
      <w:r w:rsidR="00C26115" w:rsidRPr="00C77C37">
        <w:rPr>
          <w:rFonts w:ascii="Times New Roman" w:hAnsi="Times New Roman" w:cs="Times New Roman"/>
          <w:color w:val="000000"/>
          <w:spacing w:val="1"/>
          <w:sz w:val="24"/>
          <w:szCs w:val="24"/>
        </w:rPr>
        <w:t>i</w:t>
      </w:r>
      <w:r w:rsidR="00C26115" w:rsidRPr="00C77C37">
        <w:rPr>
          <w:rFonts w:ascii="Times New Roman" w:hAnsi="Times New Roman" w:cs="Times New Roman"/>
          <w:color w:val="000000"/>
          <w:sz w:val="24"/>
          <w:szCs w:val="24"/>
        </w:rPr>
        <w:t>n C Se</w:t>
      </w:r>
      <w:r w:rsidR="00C26115" w:rsidRPr="00C77C37">
        <w:rPr>
          <w:rFonts w:ascii="Times New Roman" w:hAnsi="Times New Roman" w:cs="Times New Roman"/>
          <w:color w:val="000000"/>
          <w:spacing w:val="1"/>
          <w:sz w:val="24"/>
          <w:szCs w:val="24"/>
        </w:rPr>
        <w:t>c</w:t>
      </w:r>
      <w:r w:rsidR="00C26115" w:rsidRPr="00C77C37">
        <w:rPr>
          <w:rFonts w:ascii="Times New Roman" w:hAnsi="Times New Roman" w:cs="Times New Roman"/>
          <w:color w:val="000000"/>
          <w:sz w:val="24"/>
          <w:szCs w:val="24"/>
        </w:rPr>
        <w:t>ond Editi</w:t>
      </w:r>
      <w:r w:rsidR="00C26115" w:rsidRPr="00C77C37">
        <w:rPr>
          <w:rFonts w:ascii="Times New Roman" w:hAnsi="Times New Roman" w:cs="Times New Roman"/>
          <w:color w:val="000000"/>
          <w:spacing w:val="-1"/>
          <w:sz w:val="24"/>
          <w:szCs w:val="24"/>
        </w:rPr>
        <w:t>o</w:t>
      </w:r>
      <w:r w:rsidR="00C26115" w:rsidRPr="00C77C37">
        <w:rPr>
          <w:rFonts w:ascii="Times New Roman" w:hAnsi="Times New Roman" w:cs="Times New Roman"/>
          <w:color w:val="000000"/>
          <w:sz w:val="24"/>
          <w:szCs w:val="24"/>
        </w:rPr>
        <w:t>n Ox</w:t>
      </w:r>
      <w:r w:rsidR="00C26115" w:rsidRPr="00C77C37">
        <w:rPr>
          <w:rFonts w:ascii="Times New Roman" w:hAnsi="Times New Roman" w:cs="Times New Roman"/>
          <w:color w:val="000000"/>
          <w:spacing w:val="-1"/>
          <w:sz w:val="24"/>
          <w:szCs w:val="24"/>
        </w:rPr>
        <w:t>f</w:t>
      </w:r>
      <w:r w:rsidR="00C26115" w:rsidRPr="00C77C37">
        <w:rPr>
          <w:rFonts w:ascii="Times New Roman" w:hAnsi="Times New Roman" w:cs="Times New Roman"/>
          <w:color w:val="000000"/>
          <w:sz w:val="24"/>
          <w:szCs w:val="24"/>
        </w:rPr>
        <w:t>ord P</w:t>
      </w:r>
      <w:r w:rsidR="00C26115" w:rsidRPr="00C77C37">
        <w:rPr>
          <w:rFonts w:ascii="Times New Roman" w:hAnsi="Times New Roman" w:cs="Times New Roman"/>
          <w:color w:val="000000"/>
          <w:spacing w:val="1"/>
          <w:sz w:val="24"/>
          <w:szCs w:val="24"/>
        </w:rPr>
        <w:t>u</w:t>
      </w:r>
      <w:r w:rsidR="00C26115" w:rsidRPr="00C77C37">
        <w:rPr>
          <w:rFonts w:ascii="Times New Roman" w:hAnsi="Times New Roman" w:cs="Times New Roman"/>
          <w:color w:val="000000"/>
          <w:sz w:val="24"/>
          <w:szCs w:val="24"/>
        </w:rPr>
        <w:t>bl</w:t>
      </w:r>
      <w:r w:rsidR="00C26115" w:rsidRPr="00C77C37">
        <w:rPr>
          <w:rFonts w:ascii="Times New Roman" w:hAnsi="Times New Roman" w:cs="Times New Roman"/>
          <w:color w:val="000000"/>
          <w:spacing w:val="1"/>
          <w:sz w:val="24"/>
          <w:szCs w:val="24"/>
        </w:rPr>
        <w:t>i</w:t>
      </w:r>
      <w:r w:rsidR="00C26115" w:rsidRPr="00C77C37">
        <w:rPr>
          <w:rFonts w:ascii="Times New Roman" w:hAnsi="Times New Roman" w:cs="Times New Roman"/>
          <w:color w:val="000000"/>
          <w:sz w:val="24"/>
          <w:szCs w:val="24"/>
        </w:rPr>
        <w:t>c</w:t>
      </w:r>
      <w:r w:rsidR="00C26115" w:rsidRPr="00C77C37">
        <w:rPr>
          <w:rFonts w:ascii="Times New Roman" w:hAnsi="Times New Roman" w:cs="Times New Roman"/>
          <w:color w:val="000000"/>
          <w:spacing w:val="-1"/>
          <w:sz w:val="24"/>
          <w:szCs w:val="24"/>
        </w:rPr>
        <w:t>a</w:t>
      </w:r>
      <w:r w:rsidR="00C26115" w:rsidRPr="00C77C37"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="00C26115" w:rsidRPr="00C77C37">
        <w:rPr>
          <w:rFonts w:ascii="Times New Roman" w:hAnsi="Times New Roman" w:cs="Times New Roman"/>
          <w:color w:val="000000"/>
          <w:spacing w:val="1"/>
          <w:sz w:val="24"/>
          <w:szCs w:val="24"/>
        </w:rPr>
        <w:t>i</w:t>
      </w:r>
      <w:r w:rsidR="00C26115" w:rsidRPr="00C77C37">
        <w:rPr>
          <w:rFonts w:ascii="Times New Roman" w:hAnsi="Times New Roman" w:cs="Times New Roman"/>
          <w:color w:val="000000"/>
          <w:sz w:val="24"/>
          <w:szCs w:val="24"/>
        </w:rPr>
        <w:t>on)</w:t>
      </w:r>
      <w:r w:rsidR="00DA6001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38FFEB9A" w14:textId="77777777" w:rsidR="00593BDE" w:rsidRPr="00593BDE" w:rsidRDefault="00593BDE" w:rsidP="00CB1F81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before="12" w:after="0" w:line="280" w:lineRule="exact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Reema Thareja, "Programming in C',2nd Edition, Oxford University Press</w:t>
      </w:r>
      <w:r w:rsidR="00DA6001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4CFE4AC3" w14:textId="77777777" w:rsidR="00593BDE" w:rsidRPr="004479E4" w:rsidRDefault="00593BDE" w:rsidP="00CB1F81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before="12" w:after="0" w:line="280" w:lineRule="exact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Balagurusamy, Programming in ANSI C , Tata McGrew Hill.</w:t>
      </w:r>
    </w:p>
    <w:p w14:paraId="5286F02F" w14:textId="77777777" w:rsidR="00593BDE" w:rsidRPr="004479E4" w:rsidRDefault="00DA6001" w:rsidP="00CB1F81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before="12" w:after="0" w:line="280" w:lineRule="exact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Ashok N Kamthane, Programming with ANSI and Turbo C, Pearson Education.</w:t>
      </w:r>
    </w:p>
    <w:p w14:paraId="1DB910A5" w14:textId="77777777" w:rsidR="007B28E5" w:rsidRPr="004479E4" w:rsidRDefault="007B28E5" w:rsidP="00CB1F81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before="12" w:after="0" w:line="280" w:lineRule="exact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479E4">
        <w:rPr>
          <w:rFonts w:ascii="Times New Roman" w:hAnsi="Times New Roman" w:cs="Times New Roman"/>
          <w:color w:val="000000"/>
          <w:sz w:val="24"/>
          <w:szCs w:val="24"/>
        </w:rPr>
        <w:t>Brian W. Kernigham, Dennis Ritchie, “The C Programming Language”, Pearson</w:t>
      </w:r>
    </w:p>
    <w:p w14:paraId="5FC04E0D" w14:textId="77777777" w:rsidR="007B28E5" w:rsidRPr="00C77C37" w:rsidRDefault="007B28E5" w:rsidP="00CB1F81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before="12" w:after="0" w:line="280" w:lineRule="exac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479E4">
        <w:rPr>
          <w:rFonts w:ascii="Times New Roman" w:hAnsi="Times New Roman" w:cs="Times New Roman"/>
          <w:color w:val="000000"/>
          <w:sz w:val="24"/>
          <w:szCs w:val="24"/>
        </w:rPr>
        <w:t>Yeshvant Kanetkar, “Let Us C”, BPB Publication</w:t>
      </w:r>
    </w:p>
    <w:p w14:paraId="6F7F26D4" w14:textId="77777777" w:rsidR="00BC4821" w:rsidRPr="00C77C37" w:rsidRDefault="00BC4821" w:rsidP="00227428">
      <w:pPr>
        <w:pStyle w:val="ListParagraph"/>
        <w:widowControl w:val="0"/>
        <w:autoSpaceDE w:val="0"/>
        <w:autoSpaceDN w:val="0"/>
        <w:adjustRightInd w:val="0"/>
        <w:spacing w:before="12" w:after="0" w:line="280" w:lineRule="exact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C01989C" w14:textId="3BE95230" w:rsidR="00C26115" w:rsidRPr="00947ADB" w:rsidRDefault="00BC4821" w:rsidP="00227428">
      <w:pPr>
        <w:widowControl w:val="0"/>
        <w:autoSpaceDE w:val="0"/>
        <w:autoSpaceDN w:val="0"/>
        <w:adjustRightInd w:val="0"/>
        <w:spacing w:before="12" w:after="0" w:line="280" w:lineRule="exac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47ADB">
        <w:rPr>
          <w:rFonts w:ascii="Times New Roman" w:hAnsi="Times New Roman" w:cs="Times New Roman"/>
          <w:b/>
          <w:sz w:val="24"/>
          <w:szCs w:val="24"/>
        </w:rPr>
        <w:t xml:space="preserve">4. </w:t>
      </w:r>
      <w:r w:rsidR="001F4F97" w:rsidRPr="00947ADB">
        <w:rPr>
          <w:rFonts w:ascii="Times New Roman" w:hAnsi="Times New Roman" w:cs="Times New Roman"/>
          <w:b/>
          <w:sz w:val="24"/>
          <w:szCs w:val="24"/>
        </w:rPr>
        <w:t>Webilography:</w:t>
      </w:r>
    </w:p>
    <w:p w14:paraId="5ECD99E3" w14:textId="77777777" w:rsidR="00947ADB" w:rsidRPr="00947ADB" w:rsidRDefault="00947ADB" w:rsidP="00947ADB">
      <w:pPr>
        <w:pStyle w:val="BodyText"/>
        <w:widowControl w:val="0"/>
        <w:numPr>
          <w:ilvl w:val="0"/>
          <w:numId w:val="42"/>
        </w:numPr>
        <w:tabs>
          <w:tab w:val="left" w:pos="567"/>
          <w:tab w:val="left" w:pos="709"/>
        </w:tabs>
        <w:suppressAutoHyphens w:val="0"/>
        <w:autoSpaceDE w:val="0"/>
        <w:autoSpaceDN w:val="0"/>
        <w:spacing w:after="0" w:line="240" w:lineRule="auto"/>
        <w:ind w:left="426" w:firstLine="0"/>
        <w:rPr>
          <w:rFonts w:ascii="Times New Roman" w:hAnsi="Times New Roman" w:cs="Times New Roman"/>
          <w:sz w:val="24"/>
          <w:szCs w:val="24"/>
        </w:rPr>
      </w:pPr>
      <w:r w:rsidRPr="00947ADB">
        <w:rPr>
          <w:rFonts w:ascii="Times New Roman" w:hAnsi="Times New Roman" w:cs="Times New Roman"/>
          <w:sz w:val="24"/>
          <w:szCs w:val="24"/>
        </w:rPr>
        <w:t xml:space="preserve">‘C’ Programming Language: </w:t>
      </w:r>
      <w:hyperlink r:id="rId9" w:history="1">
        <w:r w:rsidRPr="00947ADB">
          <w:rPr>
            <w:rStyle w:val="Hyperlink"/>
            <w:rFonts w:ascii="Times New Roman" w:hAnsi="Times New Roman" w:cs="Times New Roman"/>
            <w:sz w:val="24"/>
            <w:szCs w:val="24"/>
          </w:rPr>
          <w:t>http://www.w3schools.in/cprogramming-language/intro/</w:t>
        </w:r>
      </w:hyperlink>
      <w:r w:rsidRPr="00947AD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095879D" w14:textId="77777777" w:rsidR="00947ADB" w:rsidRPr="00947ADB" w:rsidRDefault="00947ADB" w:rsidP="00947ADB">
      <w:pPr>
        <w:pStyle w:val="BodyText"/>
        <w:widowControl w:val="0"/>
        <w:numPr>
          <w:ilvl w:val="0"/>
          <w:numId w:val="42"/>
        </w:numPr>
        <w:tabs>
          <w:tab w:val="left" w:pos="567"/>
          <w:tab w:val="left" w:pos="709"/>
        </w:tabs>
        <w:suppressAutoHyphens w:val="0"/>
        <w:autoSpaceDE w:val="0"/>
        <w:autoSpaceDN w:val="0"/>
        <w:spacing w:after="0" w:line="240" w:lineRule="auto"/>
        <w:ind w:left="426" w:firstLine="0"/>
        <w:rPr>
          <w:rFonts w:ascii="Times New Roman" w:hAnsi="Times New Roman" w:cs="Times New Roman"/>
          <w:sz w:val="24"/>
          <w:szCs w:val="24"/>
        </w:rPr>
      </w:pPr>
      <w:r w:rsidRPr="00947ADB">
        <w:rPr>
          <w:rFonts w:ascii="Times New Roman" w:hAnsi="Times New Roman" w:cs="Times New Roman"/>
          <w:sz w:val="24"/>
          <w:szCs w:val="24"/>
        </w:rPr>
        <w:t xml:space="preserve"> Learn C Online: </w:t>
      </w:r>
      <w:hyperlink r:id="rId10" w:history="1">
        <w:r w:rsidRPr="00947ADB">
          <w:rPr>
            <w:rStyle w:val="Hyperlink"/>
            <w:rFonts w:ascii="Times New Roman" w:hAnsi="Times New Roman" w:cs="Times New Roman"/>
            <w:sz w:val="24"/>
            <w:szCs w:val="24"/>
          </w:rPr>
          <w:t>http://www.learnconline.com/</w:t>
        </w:r>
      </w:hyperlink>
    </w:p>
    <w:p w14:paraId="538045F6" w14:textId="77777777" w:rsidR="00947ADB" w:rsidRPr="00947ADB" w:rsidRDefault="00947ADB" w:rsidP="00947ADB">
      <w:pPr>
        <w:pStyle w:val="BodyText"/>
        <w:widowControl w:val="0"/>
        <w:numPr>
          <w:ilvl w:val="0"/>
          <w:numId w:val="42"/>
        </w:numPr>
        <w:tabs>
          <w:tab w:val="left" w:pos="567"/>
          <w:tab w:val="left" w:pos="709"/>
        </w:tabs>
        <w:suppressAutoHyphens w:val="0"/>
        <w:autoSpaceDE w:val="0"/>
        <w:autoSpaceDN w:val="0"/>
        <w:spacing w:after="0" w:line="240" w:lineRule="auto"/>
        <w:ind w:left="426" w:firstLine="0"/>
        <w:rPr>
          <w:rFonts w:ascii="Times New Roman" w:hAnsi="Times New Roman" w:cs="Times New Roman"/>
          <w:sz w:val="24"/>
          <w:szCs w:val="24"/>
        </w:rPr>
      </w:pPr>
      <w:r w:rsidRPr="00947ADB">
        <w:rPr>
          <w:rFonts w:ascii="Times New Roman" w:hAnsi="Times New Roman" w:cs="Times New Roman"/>
          <w:sz w:val="24"/>
          <w:szCs w:val="24"/>
        </w:rPr>
        <w:t xml:space="preserve"> ‘C’ Frequently Asked Questions: http://www.c-faq.com </w:t>
      </w:r>
    </w:p>
    <w:p w14:paraId="7B08C37C" w14:textId="77777777" w:rsidR="00947ADB" w:rsidRPr="00947ADB" w:rsidRDefault="00947ADB" w:rsidP="00947ADB">
      <w:pPr>
        <w:pStyle w:val="BodyText"/>
        <w:widowControl w:val="0"/>
        <w:numPr>
          <w:ilvl w:val="0"/>
          <w:numId w:val="42"/>
        </w:numPr>
        <w:tabs>
          <w:tab w:val="left" w:pos="567"/>
          <w:tab w:val="left" w:pos="709"/>
        </w:tabs>
        <w:suppressAutoHyphens w:val="0"/>
        <w:autoSpaceDE w:val="0"/>
        <w:autoSpaceDN w:val="0"/>
        <w:spacing w:after="0" w:line="240" w:lineRule="auto"/>
        <w:ind w:left="426" w:firstLine="0"/>
        <w:rPr>
          <w:rFonts w:ascii="Times New Roman" w:hAnsi="Times New Roman" w:cs="Times New Roman"/>
          <w:sz w:val="24"/>
          <w:szCs w:val="24"/>
        </w:rPr>
      </w:pPr>
      <w:r w:rsidRPr="00947ADB">
        <w:rPr>
          <w:rFonts w:ascii="Times New Roman" w:hAnsi="Times New Roman" w:cs="Times New Roman"/>
          <w:sz w:val="24"/>
          <w:szCs w:val="24"/>
        </w:rPr>
        <w:t xml:space="preserve"> ‘C’ Programming: </w:t>
      </w:r>
      <w:hyperlink r:id="rId11" w:history="1">
        <w:r w:rsidRPr="00947ADB">
          <w:rPr>
            <w:rStyle w:val="Hyperlink"/>
            <w:rFonts w:ascii="Times New Roman" w:hAnsi="Times New Roman" w:cs="Times New Roman"/>
            <w:sz w:val="24"/>
            <w:szCs w:val="24"/>
          </w:rPr>
          <w:t>http://www.cprogramming.com</w:t>
        </w:r>
      </w:hyperlink>
      <w:r w:rsidRPr="00947AD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A405313" w14:textId="77777777" w:rsidR="00947ADB" w:rsidRPr="00947ADB" w:rsidRDefault="00947ADB" w:rsidP="00947ADB">
      <w:pPr>
        <w:pStyle w:val="BodyText"/>
        <w:widowControl w:val="0"/>
        <w:numPr>
          <w:ilvl w:val="0"/>
          <w:numId w:val="42"/>
        </w:numPr>
        <w:tabs>
          <w:tab w:val="left" w:pos="567"/>
          <w:tab w:val="left" w:pos="709"/>
        </w:tabs>
        <w:suppressAutoHyphens w:val="0"/>
        <w:autoSpaceDE w:val="0"/>
        <w:autoSpaceDN w:val="0"/>
        <w:spacing w:after="0" w:line="240" w:lineRule="auto"/>
        <w:ind w:left="426" w:firstLine="0"/>
        <w:rPr>
          <w:rFonts w:ascii="Times New Roman" w:hAnsi="Times New Roman" w:cs="Times New Roman"/>
          <w:sz w:val="24"/>
          <w:szCs w:val="24"/>
        </w:rPr>
      </w:pPr>
      <w:r w:rsidRPr="00947ADB">
        <w:rPr>
          <w:rFonts w:ascii="Times New Roman" w:hAnsi="Times New Roman" w:cs="Times New Roman"/>
          <w:sz w:val="24"/>
          <w:szCs w:val="24"/>
        </w:rPr>
        <w:t xml:space="preserve"> Sams Teach Yourself C in 24 Hours: http://aelinik.free.fr/c/</w:t>
      </w:r>
    </w:p>
    <w:p w14:paraId="5020B40E" w14:textId="77777777" w:rsidR="00BC4821" w:rsidRPr="00C77C37" w:rsidRDefault="00BC4821" w:rsidP="00227428">
      <w:pPr>
        <w:widowControl w:val="0"/>
        <w:autoSpaceDE w:val="0"/>
        <w:autoSpaceDN w:val="0"/>
        <w:adjustRightInd w:val="0"/>
        <w:spacing w:before="12" w:after="0" w:line="280" w:lineRule="exact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1A85415" w14:textId="05620DB7" w:rsidR="007B28E5" w:rsidRDefault="007B28E5" w:rsidP="00227428">
      <w:pPr>
        <w:widowControl w:val="0"/>
        <w:autoSpaceDE w:val="0"/>
        <w:autoSpaceDN w:val="0"/>
        <w:adjustRightInd w:val="0"/>
        <w:spacing w:before="12" w:after="0" w:line="280" w:lineRule="exact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</w:t>
      </w:r>
      <w:r w:rsidR="00BC4821" w:rsidRPr="00C77C37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A16D36" w:rsidRPr="007A5D99">
        <w:rPr>
          <w:rFonts w:ascii="Times New Roman" w:hAnsi="Times New Roman" w:cs="Times New Roman"/>
          <w:b/>
          <w:bCs/>
          <w:sz w:val="24"/>
          <w:szCs w:val="24"/>
        </w:rPr>
        <w:t xml:space="preserve">Accomplishment of the student after completing the </w:t>
      </w:r>
      <w:r w:rsidR="001F4F97" w:rsidRPr="007A5D99">
        <w:rPr>
          <w:rFonts w:ascii="Times New Roman" w:hAnsi="Times New Roman" w:cs="Times New Roman"/>
          <w:b/>
          <w:bCs/>
          <w:sz w:val="24"/>
          <w:szCs w:val="24"/>
        </w:rPr>
        <w:t>course</w:t>
      </w:r>
      <w:r w:rsidR="001F4F97" w:rsidRPr="007A5D99">
        <w:rPr>
          <w:rFonts w:ascii="Times New Roman" w:hAnsi="Times New Roman" w:cs="Times New Roman"/>
          <w:sz w:val="24"/>
          <w:szCs w:val="24"/>
        </w:rPr>
        <w:t>:</w:t>
      </w:r>
    </w:p>
    <w:p w14:paraId="2A618BF5" w14:textId="0600CF01" w:rsidR="00BE36A7" w:rsidRPr="00C77C37" w:rsidRDefault="007B28E5" w:rsidP="00614FF9">
      <w:pPr>
        <w:widowControl w:val="0"/>
        <w:autoSpaceDE w:val="0"/>
        <w:autoSpaceDN w:val="0"/>
        <w:adjustRightInd w:val="0"/>
        <w:spacing w:before="12" w:after="0" w:line="280" w:lineRule="exact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7B28E5">
        <w:rPr>
          <w:rFonts w:ascii="Times New Roman" w:hAnsi="Times New Roman" w:cs="Times New Roman"/>
          <w:sz w:val="23"/>
          <w:szCs w:val="23"/>
        </w:rPr>
        <w:t>After completion of the course students should become capable of solving problems using computers through C programming language</w:t>
      </w:r>
      <w:r w:rsidR="00614FF9">
        <w:rPr>
          <w:rFonts w:ascii="Times New Roman" w:hAnsi="Times New Roman" w:cs="Times New Roman"/>
          <w:sz w:val="23"/>
          <w:szCs w:val="23"/>
        </w:rPr>
        <w:t>.</w:t>
      </w:r>
    </w:p>
    <w:sectPr w:rsidR="00BE36A7" w:rsidRPr="00C77C37" w:rsidSect="00AF660C">
      <w:headerReference w:type="default" r:id="rId12"/>
      <w:footerReference w:type="default" r:id="rId13"/>
      <w:pgSz w:w="11906" w:h="16838"/>
      <w:pgMar w:top="1440" w:right="836" w:bottom="1170" w:left="1260" w:header="288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75670A" w14:textId="77777777" w:rsidR="00431869" w:rsidRDefault="00431869" w:rsidP="00ED30C3">
      <w:pPr>
        <w:spacing w:after="0" w:line="240" w:lineRule="auto"/>
      </w:pPr>
      <w:r>
        <w:separator/>
      </w:r>
    </w:p>
  </w:endnote>
  <w:endnote w:type="continuationSeparator" w:id="0">
    <w:p w14:paraId="7EA86DFB" w14:textId="77777777" w:rsidR="00431869" w:rsidRDefault="00431869" w:rsidP="00ED3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Shruti">
    <w:altName w:val="Cambria Math"/>
    <w:panose1 w:val="020005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C1015C" w14:textId="1DD4C920" w:rsidR="004A2973" w:rsidRPr="00367D36" w:rsidRDefault="004A2973" w:rsidP="00AB559C">
    <w:pPr>
      <w:pStyle w:val="Footer"/>
      <w:rPr>
        <w:rFonts w:ascii="Times New Roman" w:hAnsi="Times New Roman"/>
        <w:i/>
        <w:sz w:val="18"/>
        <w:szCs w:val="18"/>
      </w:rPr>
    </w:pPr>
    <w:r w:rsidRPr="00367D36">
      <w:rPr>
        <w:rFonts w:ascii="Times New Roman" w:hAnsi="Times New Roman"/>
        <w:b/>
        <w:bCs/>
        <w:i/>
        <w:sz w:val="18"/>
        <w:szCs w:val="18"/>
      </w:rPr>
      <w:tab/>
    </w:r>
    <w:r w:rsidRPr="00367D36">
      <w:rPr>
        <w:rFonts w:ascii="Times New Roman" w:hAnsi="Times New Roman"/>
        <w:b/>
        <w:bCs/>
        <w:i/>
        <w:sz w:val="18"/>
        <w:szCs w:val="18"/>
      </w:rPr>
      <w:tab/>
    </w:r>
    <w:r w:rsidRPr="00367D36">
      <w:rPr>
        <w:rFonts w:ascii="Times New Roman" w:hAnsi="Times New Roman"/>
        <w:i/>
        <w:sz w:val="18"/>
        <w:szCs w:val="18"/>
      </w:rPr>
      <w:t>Page</w:t>
    </w:r>
    <w:r>
      <w:rPr>
        <w:rFonts w:ascii="Times New Roman" w:hAnsi="Times New Roman"/>
        <w:i/>
        <w:sz w:val="18"/>
        <w:szCs w:val="18"/>
      </w:rPr>
      <w:t xml:space="preserve"> no.</w:t>
    </w:r>
    <w:r w:rsidRPr="00367D36">
      <w:rPr>
        <w:rFonts w:ascii="Times New Roman" w:hAnsi="Times New Roman"/>
        <w:i/>
        <w:sz w:val="18"/>
        <w:szCs w:val="18"/>
      </w:rPr>
      <w:t xml:space="preserve"> </w:t>
    </w:r>
    <w:r w:rsidRPr="00367D36">
      <w:rPr>
        <w:rFonts w:ascii="Times New Roman" w:hAnsi="Times New Roman"/>
        <w:b/>
        <w:bCs/>
        <w:i/>
        <w:sz w:val="18"/>
        <w:szCs w:val="18"/>
      </w:rPr>
      <w:fldChar w:fldCharType="begin"/>
    </w:r>
    <w:r w:rsidRPr="00367D36">
      <w:rPr>
        <w:rFonts w:ascii="Times New Roman" w:hAnsi="Times New Roman"/>
        <w:b/>
        <w:bCs/>
        <w:i/>
        <w:sz w:val="18"/>
        <w:szCs w:val="18"/>
      </w:rPr>
      <w:instrText xml:space="preserve"> PAGE </w:instrText>
    </w:r>
    <w:r w:rsidRPr="00367D36">
      <w:rPr>
        <w:rFonts w:ascii="Times New Roman" w:hAnsi="Times New Roman"/>
        <w:b/>
        <w:bCs/>
        <w:i/>
        <w:sz w:val="18"/>
        <w:szCs w:val="18"/>
      </w:rPr>
      <w:fldChar w:fldCharType="separate"/>
    </w:r>
    <w:r w:rsidR="000607AD">
      <w:rPr>
        <w:rFonts w:ascii="Times New Roman" w:hAnsi="Times New Roman"/>
        <w:b/>
        <w:bCs/>
        <w:i/>
        <w:noProof/>
        <w:sz w:val="18"/>
        <w:szCs w:val="18"/>
      </w:rPr>
      <w:t>2</w:t>
    </w:r>
    <w:r w:rsidRPr="00367D36">
      <w:rPr>
        <w:rFonts w:ascii="Times New Roman" w:hAnsi="Times New Roman"/>
        <w:b/>
        <w:bCs/>
        <w:i/>
        <w:sz w:val="18"/>
        <w:szCs w:val="18"/>
      </w:rPr>
      <w:fldChar w:fldCharType="end"/>
    </w:r>
    <w:r w:rsidRPr="00367D36">
      <w:rPr>
        <w:rFonts w:ascii="Times New Roman" w:hAnsi="Times New Roman"/>
        <w:i/>
        <w:sz w:val="18"/>
        <w:szCs w:val="18"/>
      </w:rPr>
      <w:t xml:space="preserve"> of </w:t>
    </w:r>
    <w:r w:rsidRPr="00367D36">
      <w:rPr>
        <w:rFonts w:ascii="Times New Roman" w:hAnsi="Times New Roman"/>
        <w:b/>
        <w:bCs/>
        <w:i/>
        <w:sz w:val="18"/>
        <w:szCs w:val="18"/>
      </w:rPr>
      <w:fldChar w:fldCharType="begin"/>
    </w:r>
    <w:r w:rsidRPr="00367D36">
      <w:rPr>
        <w:rFonts w:ascii="Times New Roman" w:hAnsi="Times New Roman"/>
        <w:b/>
        <w:bCs/>
        <w:i/>
        <w:sz w:val="18"/>
        <w:szCs w:val="18"/>
      </w:rPr>
      <w:instrText xml:space="preserve"> NUMPAGES  </w:instrText>
    </w:r>
    <w:r w:rsidRPr="00367D36">
      <w:rPr>
        <w:rFonts w:ascii="Times New Roman" w:hAnsi="Times New Roman"/>
        <w:b/>
        <w:bCs/>
        <w:i/>
        <w:sz w:val="18"/>
        <w:szCs w:val="18"/>
      </w:rPr>
      <w:fldChar w:fldCharType="separate"/>
    </w:r>
    <w:r w:rsidR="000607AD">
      <w:rPr>
        <w:rFonts w:ascii="Times New Roman" w:hAnsi="Times New Roman"/>
        <w:b/>
        <w:bCs/>
        <w:i/>
        <w:noProof/>
        <w:sz w:val="18"/>
        <w:szCs w:val="18"/>
      </w:rPr>
      <w:t>3</w:t>
    </w:r>
    <w:r w:rsidRPr="00367D36">
      <w:rPr>
        <w:rFonts w:ascii="Times New Roman" w:hAnsi="Times New Roman"/>
        <w:b/>
        <w:bCs/>
        <w:i/>
        <w:sz w:val="18"/>
        <w:szCs w:val="18"/>
      </w:rPr>
      <w:fldChar w:fldCharType="end"/>
    </w:r>
    <w:r w:rsidRPr="00367D36">
      <w:rPr>
        <w:rFonts w:ascii="Times New Roman" w:hAnsi="Times New Roman"/>
        <w:b/>
        <w:bCs/>
        <w:i/>
        <w:sz w:val="18"/>
        <w:szCs w:val="18"/>
      </w:rPr>
      <w:t xml:space="preserve">                                                     </w:t>
    </w:r>
  </w:p>
  <w:p w14:paraId="175E007D" w14:textId="77777777" w:rsidR="004A2973" w:rsidRPr="002B4533" w:rsidRDefault="004A2973" w:rsidP="004176D8">
    <w:pPr>
      <w:pStyle w:val="Footer"/>
      <w:jc w:val="center"/>
      <w:rPr>
        <w:rFonts w:ascii="Times New Roman" w:hAnsi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D85C39" w14:textId="77777777" w:rsidR="00431869" w:rsidRDefault="00431869" w:rsidP="00ED30C3">
      <w:pPr>
        <w:spacing w:after="0" w:line="240" w:lineRule="auto"/>
      </w:pPr>
      <w:r>
        <w:separator/>
      </w:r>
    </w:p>
  </w:footnote>
  <w:footnote w:type="continuationSeparator" w:id="0">
    <w:p w14:paraId="2023E130" w14:textId="77777777" w:rsidR="00431869" w:rsidRDefault="00431869" w:rsidP="00ED30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AA6D45" w14:textId="77777777" w:rsidR="004A2973" w:rsidRPr="00501C41" w:rsidRDefault="004A2973" w:rsidP="008861D7">
    <w:pPr>
      <w:tabs>
        <w:tab w:val="left" w:pos="0"/>
      </w:tabs>
      <w:spacing w:before="43" w:after="0" w:line="240" w:lineRule="auto"/>
      <w:jc w:val="center"/>
      <w:rPr>
        <w:rFonts w:ascii="Times New Roman" w:hAnsi="Times New Roman" w:cs="Times New Roman"/>
        <w:b/>
        <w:bCs/>
        <w:sz w:val="32"/>
        <w:szCs w:val="32"/>
      </w:rPr>
    </w:pPr>
    <w:r w:rsidRPr="00501C41">
      <w:rPr>
        <w:rFonts w:ascii="Times New Roman" w:hAnsi="Times New Roman" w:cs="Times New Roman"/>
        <w:b/>
        <w:bCs/>
        <w:noProof/>
        <w:sz w:val="32"/>
        <w:szCs w:val="32"/>
        <w:lang w:eastAsia="en-IN"/>
      </w:rPr>
      <w:drawing>
        <wp:anchor distT="0" distB="0" distL="114300" distR="114300" simplePos="0" relativeHeight="251721216" behindDoc="0" locked="0" layoutInCell="1" allowOverlap="1" wp14:anchorId="20558585" wp14:editId="5CBF53FC">
          <wp:simplePos x="0" y="0"/>
          <wp:positionH relativeFrom="column">
            <wp:posOffset>-457200</wp:posOffset>
          </wp:positionH>
          <wp:positionV relativeFrom="paragraph">
            <wp:posOffset>-116204</wp:posOffset>
          </wp:positionV>
          <wp:extent cx="1032681" cy="457200"/>
          <wp:effectExtent l="0" t="0" r="0" b="0"/>
          <wp:wrapNone/>
          <wp:docPr id="6" name="Picture 6" descr="ljk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ljklogo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36053" cy="45869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501C41">
      <w:rPr>
        <w:rFonts w:ascii="Times New Roman" w:hAnsi="Times New Roman" w:cs="Times New Roman"/>
        <w:b/>
        <w:bCs/>
        <w:sz w:val="32"/>
        <w:szCs w:val="32"/>
      </w:rPr>
      <w:t>LOK JAGRUTI KENDRA</w:t>
    </w:r>
    <w:r w:rsidRPr="00501C41">
      <w:rPr>
        <w:rFonts w:ascii="Times New Roman" w:hAnsi="Times New Roman" w:cs="Times New Roman"/>
        <w:b/>
        <w:bCs/>
        <w:spacing w:val="-2"/>
        <w:sz w:val="32"/>
        <w:szCs w:val="32"/>
      </w:rPr>
      <w:t xml:space="preserve"> </w:t>
    </w:r>
    <w:r w:rsidRPr="00501C41">
      <w:rPr>
        <w:rFonts w:ascii="Times New Roman" w:hAnsi="Times New Roman" w:cs="Times New Roman"/>
        <w:b/>
        <w:bCs/>
        <w:sz w:val="32"/>
        <w:szCs w:val="32"/>
      </w:rPr>
      <w:t>U</w:t>
    </w:r>
    <w:r w:rsidRPr="00501C41">
      <w:rPr>
        <w:rFonts w:ascii="Times New Roman" w:hAnsi="Times New Roman" w:cs="Times New Roman"/>
        <w:b/>
        <w:bCs/>
        <w:spacing w:val="1"/>
        <w:sz w:val="32"/>
        <w:szCs w:val="32"/>
      </w:rPr>
      <w:t>N</w:t>
    </w:r>
    <w:r w:rsidRPr="00501C41">
      <w:rPr>
        <w:rFonts w:ascii="Times New Roman" w:hAnsi="Times New Roman" w:cs="Times New Roman"/>
        <w:b/>
        <w:bCs/>
        <w:sz w:val="32"/>
        <w:szCs w:val="32"/>
      </w:rPr>
      <w:t>IVERSITY</w:t>
    </w:r>
  </w:p>
  <w:p w14:paraId="058F5F82" w14:textId="5E65E3F3" w:rsidR="004A2973" w:rsidRDefault="004A2973" w:rsidP="008861D7">
    <w:pPr>
      <w:tabs>
        <w:tab w:val="left" w:pos="0"/>
      </w:tabs>
      <w:spacing w:before="43" w:after="0" w:line="240" w:lineRule="auto"/>
      <w:jc w:val="center"/>
      <w:rPr>
        <w:rFonts w:ascii="Times New Roman" w:eastAsia="Times New Roman" w:hAnsi="Times New Roman" w:cs="Times New Roman"/>
        <w:spacing w:val="-1"/>
        <w:sz w:val="24"/>
        <w:szCs w:val="24"/>
      </w:rPr>
    </w:pPr>
    <w:r>
      <w:rPr>
        <w:rFonts w:ascii="Times New Roman" w:eastAsia="Times New Roman" w:hAnsi="Times New Roman" w:cs="Times New Roman"/>
        <w:spacing w:val="-1"/>
        <w:sz w:val="24"/>
        <w:szCs w:val="24"/>
      </w:rPr>
      <w:t xml:space="preserve">         </w:t>
    </w:r>
    <w:r w:rsidRPr="00501C41">
      <w:rPr>
        <w:rFonts w:ascii="Times New Roman" w:eastAsia="Times New Roman" w:hAnsi="Times New Roman" w:cs="Times New Roman"/>
        <w:spacing w:val="-1"/>
        <w:sz w:val="24"/>
        <w:szCs w:val="24"/>
      </w:rPr>
      <w:t>Syllabus for</w:t>
    </w:r>
    <w:r>
      <w:rPr>
        <w:rFonts w:ascii="Times New Roman" w:eastAsia="Times New Roman" w:hAnsi="Times New Roman" w:cs="Times New Roman"/>
        <w:spacing w:val="-1"/>
        <w:sz w:val="24"/>
        <w:szCs w:val="24"/>
      </w:rPr>
      <w:t xml:space="preserve"> Five Years Master of Science (Information Technology) Integrated Programme </w:t>
    </w:r>
  </w:p>
  <w:p w14:paraId="5B2EAD95" w14:textId="75B22472" w:rsidR="004A2973" w:rsidRPr="00501C41" w:rsidRDefault="004A2973" w:rsidP="008861D7">
    <w:pPr>
      <w:tabs>
        <w:tab w:val="left" w:pos="0"/>
      </w:tabs>
      <w:spacing w:before="43" w:after="0" w:line="240" w:lineRule="auto"/>
      <w:jc w:val="center"/>
      <w:rPr>
        <w:rFonts w:ascii="Times New Roman" w:eastAsia="Times New Roman" w:hAnsi="Times New Roman" w:cs="Times New Roman"/>
        <w:spacing w:val="-1"/>
        <w:sz w:val="24"/>
        <w:szCs w:val="24"/>
      </w:rPr>
    </w:pPr>
    <w:r>
      <w:rPr>
        <w:rFonts w:ascii="Times New Roman" w:eastAsia="Times New Roman" w:hAnsi="Times New Roman" w:cs="Times New Roman"/>
        <w:spacing w:val="-1"/>
        <w:sz w:val="24"/>
        <w:szCs w:val="24"/>
      </w:rPr>
      <w:t xml:space="preserve"> Semester 1st &amp; </w:t>
    </w:r>
    <w:r w:rsidRPr="00501C41">
      <w:rPr>
        <w:rFonts w:ascii="Times New Roman" w:eastAsia="Times New Roman" w:hAnsi="Times New Roman" w:cs="Times New Roman"/>
        <w:spacing w:val="-1"/>
        <w:sz w:val="24"/>
        <w:szCs w:val="24"/>
      </w:rPr>
      <w:t>2</w:t>
    </w:r>
    <w:r w:rsidRPr="00501C41">
      <w:rPr>
        <w:rFonts w:ascii="Times New Roman" w:eastAsia="Times New Roman" w:hAnsi="Times New Roman" w:cs="Times New Roman"/>
        <w:spacing w:val="-1"/>
        <w:sz w:val="24"/>
        <w:szCs w:val="24"/>
        <w:vertAlign w:val="superscript"/>
      </w:rPr>
      <w:t>nd</w:t>
    </w:r>
    <w:r w:rsidRPr="00501C41">
      <w:rPr>
        <w:rFonts w:ascii="Times New Roman" w:eastAsia="Times New Roman" w:hAnsi="Times New Roman" w:cs="Times New Roman"/>
        <w:spacing w:val="-1"/>
        <w:sz w:val="24"/>
        <w:szCs w:val="24"/>
      </w:rPr>
      <w:t xml:space="preserve">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  <w:b/>
        <w:sz w:val="24"/>
        <w:szCs w:val="24"/>
      </w:rPr>
    </w:lvl>
  </w:abstractNum>
  <w:abstractNum w:abstractNumId="1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/>
        <w:sz w:val="24"/>
        <w:szCs w:val="24"/>
      </w:rPr>
    </w:lvl>
  </w:abstractNum>
  <w:abstractNum w:abstractNumId="2" w15:restartNumberingAfterBreak="0">
    <w:nsid w:val="00000004"/>
    <w:multiLevelType w:val="singleLevel"/>
    <w:tmpl w:val="00000004"/>
    <w:name w:val="WW8Num4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</w:abstractNum>
  <w:abstractNum w:abstractNumId="3" w15:restartNumberingAfterBreak="0">
    <w:nsid w:val="00000005"/>
    <w:multiLevelType w:val="singleLevel"/>
    <w:tmpl w:val="304417D0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/>
        <w:b/>
        <w:sz w:val="24"/>
        <w:szCs w:val="24"/>
      </w:rPr>
    </w:lvl>
  </w:abstractNum>
  <w:abstractNum w:abstractNumId="4" w15:restartNumberingAfterBreak="0">
    <w:nsid w:val="00000006"/>
    <w:multiLevelType w:val="multi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  <w:rPr>
        <w:rFonts w:ascii="Times New Roman" w:hAnsi="Times New Roman" w:cs="Times New Roman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abstractNum w:abstractNumId="5" w15:restartNumberingAfterBreak="0">
    <w:nsid w:val="00000008"/>
    <w:multiLevelType w:val="singleLevel"/>
    <w:tmpl w:val="00000008"/>
    <w:name w:val="WW8Num8"/>
    <w:lvl w:ilvl="0">
      <w:start w:val="5"/>
      <w:numFmt w:val="decimal"/>
      <w:lvlText w:val="%1"/>
      <w:lvlJc w:val="left"/>
      <w:pPr>
        <w:tabs>
          <w:tab w:val="num" w:pos="0"/>
        </w:tabs>
        <w:ind w:left="720" w:hanging="360"/>
      </w:pPr>
      <w:rPr>
        <w:rFonts w:cs="Arial" w:hint="default"/>
        <w:b/>
      </w:rPr>
    </w:lvl>
  </w:abstractNum>
  <w:abstractNum w:abstractNumId="6" w15:restartNumberingAfterBreak="0">
    <w:nsid w:val="01694762"/>
    <w:multiLevelType w:val="hybridMultilevel"/>
    <w:tmpl w:val="5C1E41A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39759C5"/>
    <w:multiLevelType w:val="hybridMultilevel"/>
    <w:tmpl w:val="C1A20F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ABD2760"/>
    <w:multiLevelType w:val="hybridMultilevel"/>
    <w:tmpl w:val="A1908030"/>
    <w:lvl w:ilvl="0" w:tplc="94200DD2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B4D332E"/>
    <w:multiLevelType w:val="hybridMultilevel"/>
    <w:tmpl w:val="6332FD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0C02607C"/>
    <w:multiLevelType w:val="hybridMultilevel"/>
    <w:tmpl w:val="B3AC62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0D010374"/>
    <w:multiLevelType w:val="hybridMultilevel"/>
    <w:tmpl w:val="30BE4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11921D5"/>
    <w:multiLevelType w:val="multilevel"/>
    <w:tmpl w:val="6588AA4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47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19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91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263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35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07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479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512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112C0A06"/>
    <w:multiLevelType w:val="hybridMultilevel"/>
    <w:tmpl w:val="8012962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71943CE"/>
    <w:multiLevelType w:val="hybridMultilevel"/>
    <w:tmpl w:val="D640D2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7747B1A"/>
    <w:multiLevelType w:val="hybridMultilevel"/>
    <w:tmpl w:val="D8B05378"/>
    <w:lvl w:ilvl="0" w:tplc="40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750CD442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5F326978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8B70B1FC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AFB07F5C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4BDE12C8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CD4C8292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90CC5BB6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C952C75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" w15:restartNumberingAfterBreak="0">
    <w:nsid w:val="18757608"/>
    <w:multiLevelType w:val="hybridMultilevel"/>
    <w:tmpl w:val="E3D61B2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8C20161"/>
    <w:multiLevelType w:val="hybridMultilevel"/>
    <w:tmpl w:val="2016504E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1982361B"/>
    <w:multiLevelType w:val="hybridMultilevel"/>
    <w:tmpl w:val="EB4092BE"/>
    <w:lvl w:ilvl="0" w:tplc="2AF8B7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296358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85E16A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3E84EA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BC690A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9BEFD6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FA65B6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394624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39E1C7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9CF3F55"/>
    <w:multiLevelType w:val="hybridMultilevel"/>
    <w:tmpl w:val="C69CDB4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1F14012E"/>
    <w:multiLevelType w:val="hybridMultilevel"/>
    <w:tmpl w:val="42844A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21DE04F7"/>
    <w:multiLevelType w:val="hybridMultilevel"/>
    <w:tmpl w:val="944A8716"/>
    <w:lvl w:ilvl="0" w:tplc="D452F48A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3360000"/>
    <w:multiLevelType w:val="hybridMultilevel"/>
    <w:tmpl w:val="4DF4112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2898196D"/>
    <w:multiLevelType w:val="hybridMultilevel"/>
    <w:tmpl w:val="ACD84DE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29B132BD"/>
    <w:multiLevelType w:val="hybridMultilevel"/>
    <w:tmpl w:val="97CAC248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34EF6A7A"/>
    <w:multiLevelType w:val="hybridMultilevel"/>
    <w:tmpl w:val="592C58A6"/>
    <w:lvl w:ilvl="0" w:tplc="B98A58A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6616DA3C">
      <w:start w:val="3"/>
      <w:numFmt w:val="bullet"/>
      <w:lvlText w:val="•"/>
      <w:lvlJc w:val="left"/>
      <w:pPr>
        <w:ind w:left="1800" w:hanging="360"/>
      </w:pPr>
      <w:rPr>
        <w:rFonts w:ascii="Calibri" w:eastAsia="Calibri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37CD6EC2"/>
    <w:multiLevelType w:val="hybridMultilevel"/>
    <w:tmpl w:val="A75AD36A"/>
    <w:lvl w:ilvl="0" w:tplc="40090011">
      <w:start w:val="1"/>
      <w:numFmt w:val="decimal"/>
      <w:lvlText w:val="%1)"/>
      <w:lvlJc w:val="left"/>
      <w:pPr>
        <w:ind w:left="1690" w:hanging="360"/>
      </w:pPr>
    </w:lvl>
    <w:lvl w:ilvl="1" w:tplc="40090019" w:tentative="1">
      <w:start w:val="1"/>
      <w:numFmt w:val="lowerLetter"/>
      <w:lvlText w:val="%2."/>
      <w:lvlJc w:val="left"/>
      <w:pPr>
        <w:ind w:left="2410" w:hanging="360"/>
      </w:pPr>
    </w:lvl>
    <w:lvl w:ilvl="2" w:tplc="4009001B" w:tentative="1">
      <w:start w:val="1"/>
      <w:numFmt w:val="lowerRoman"/>
      <w:lvlText w:val="%3."/>
      <w:lvlJc w:val="right"/>
      <w:pPr>
        <w:ind w:left="3130" w:hanging="180"/>
      </w:pPr>
    </w:lvl>
    <w:lvl w:ilvl="3" w:tplc="4009000F" w:tentative="1">
      <w:start w:val="1"/>
      <w:numFmt w:val="decimal"/>
      <w:lvlText w:val="%4."/>
      <w:lvlJc w:val="left"/>
      <w:pPr>
        <w:ind w:left="3850" w:hanging="360"/>
      </w:pPr>
    </w:lvl>
    <w:lvl w:ilvl="4" w:tplc="40090019" w:tentative="1">
      <w:start w:val="1"/>
      <w:numFmt w:val="lowerLetter"/>
      <w:lvlText w:val="%5."/>
      <w:lvlJc w:val="left"/>
      <w:pPr>
        <w:ind w:left="4570" w:hanging="360"/>
      </w:pPr>
    </w:lvl>
    <w:lvl w:ilvl="5" w:tplc="4009001B" w:tentative="1">
      <w:start w:val="1"/>
      <w:numFmt w:val="lowerRoman"/>
      <w:lvlText w:val="%6."/>
      <w:lvlJc w:val="right"/>
      <w:pPr>
        <w:ind w:left="5290" w:hanging="180"/>
      </w:pPr>
    </w:lvl>
    <w:lvl w:ilvl="6" w:tplc="4009000F" w:tentative="1">
      <w:start w:val="1"/>
      <w:numFmt w:val="decimal"/>
      <w:lvlText w:val="%7."/>
      <w:lvlJc w:val="left"/>
      <w:pPr>
        <w:ind w:left="6010" w:hanging="360"/>
      </w:pPr>
    </w:lvl>
    <w:lvl w:ilvl="7" w:tplc="40090019" w:tentative="1">
      <w:start w:val="1"/>
      <w:numFmt w:val="lowerLetter"/>
      <w:lvlText w:val="%8."/>
      <w:lvlJc w:val="left"/>
      <w:pPr>
        <w:ind w:left="6730" w:hanging="360"/>
      </w:pPr>
    </w:lvl>
    <w:lvl w:ilvl="8" w:tplc="4009001B" w:tentative="1">
      <w:start w:val="1"/>
      <w:numFmt w:val="lowerRoman"/>
      <w:lvlText w:val="%9."/>
      <w:lvlJc w:val="right"/>
      <w:pPr>
        <w:ind w:left="7450" w:hanging="180"/>
      </w:pPr>
    </w:lvl>
  </w:abstractNum>
  <w:abstractNum w:abstractNumId="27" w15:restartNumberingAfterBreak="0">
    <w:nsid w:val="3B266B96"/>
    <w:multiLevelType w:val="hybridMultilevel"/>
    <w:tmpl w:val="7332B2F8"/>
    <w:lvl w:ilvl="0" w:tplc="A634A3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65C08E6"/>
    <w:multiLevelType w:val="hybridMultilevel"/>
    <w:tmpl w:val="21A648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AEA3C03"/>
    <w:multiLevelType w:val="hybridMultilevel"/>
    <w:tmpl w:val="11D6A6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4F971587"/>
    <w:multiLevelType w:val="hybridMultilevel"/>
    <w:tmpl w:val="2556CA22"/>
    <w:lvl w:ilvl="0" w:tplc="2D2C6994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1CA03F0"/>
    <w:multiLevelType w:val="hybridMultilevel"/>
    <w:tmpl w:val="A12EF06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2D801FB"/>
    <w:multiLevelType w:val="hybridMultilevel"/>
    <w:tmpl w:val="52EE0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416A25"/>
    <w:multiLevelType w:val="hybridMultilevel"/>
    <w:tmpl w:val="D3668DD0"/>
    <w:lvl w:ilvl="0" w:tplc="04090001">
      <w:start w:val="1"/>
      <w:numFmt w:val="bullet"/>
      <w:lvlText w:val=""/>
      <w:lvlJc w:val="left"/>
      <w:pPr>
        <w:ind w:left="7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4" w:hanging="360"/>
      </w:pPr>
      <w:rPr>
        <w:rFonts w:ascii="Wingdings" w:hAnsi="Wingdings" w:hint="default"/>
      </w:rPr>
    </w:lvl>
  </w:abstractNum>
  <w:abstractNum w:abstractNumId="34" w15:restartNumberingAfterBreak="0">
    <w:nsid w:val="562B072A"/>
    <w:multiLevelType w:val="hybridMultilevel"/>
    <w:tmpl w:val="113A3E6E"/>
    <w:lvl w:ilvl="0" w:tplc="94200DD2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63C0001"/>
    <w:multiLevelType w:val="hybridMultilevel"/>
    <w:tmpl w:val="A142EAD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78E26B4"/>
    <w:multiLevelType w:val="hybridMultilevel"/>
    <w:tmpl w:val="07105F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580861C5"/>
    <w:multiLevelType w:val="hybridMultilevel"/>
    <w:tmpl w:val="6180E374"/>
    <w:lvl w:ilvl="0" w:tplc="07440CFC">
      <w:start w:val="1"/>
      <w:numFmt w:val="lowerRoman"/>
      <w:lvlText w:val="%1)"/>
      <w:lvlJc w:val="left"/>
      <w:pPr>
        <w:ind w:left="788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48" w:hanging="360"/>
      </w:pPr>
    </w:lvl>
    <w:lvl w:ilvl="2" w:tplc="0409001B" w:tentative="1">
      <w:start w:val="1"/>
      <w:numFmt w:val="lowerRoman"/>
      <w:lvlText w:val="%3."/>
      <w:lvlJc w:val="right"/>
      <w:pPr>
        <w:ind w:left="1868" w:hanging="180"/>
      </w:pPr>
    </w:lvl>
    <w:lvl w:ilvl="3" w:tplc="0409000F" w:tentative="1">
      <w:start w:val="1"/>
      <w:numFmt w:val="decimal"/>
      <w:lvlText w:val="%4."/>
      <w:lvlJc w:val="left"/>
      <w:pPr>
        <w:ind w:left="2588" w:hanging="360"/>
      </w:pPr>
    </w:lvl>
    <w:lvl w:ilvl="4" w:tplc="04090019" w:tentative="1">
      <w:start w:val="1"/>
      <w:numFmt w:val="lowerLetter"/>
      <w:lvlText w:val="%5."/>
      <w:lvlJc w:val="left"/>
      <w:pPr>
        <w:ind w:left="3308" w:hanging="360"/>
      </w:pPr>
    </w:lvl>
    <w:lvl w:ilvl="5" w:tplc="0409001B" w:tentative="1">
      <w:start w:val="1"/>
      <w:numFmt w:val="lowerRoman"/>
      <w:lvlText w:val="%6."/>
      <w:lvlJc w:val="right"/>
      <w:pPr>
        <w:ind w:left="4028" w:hanging="180"/>
      </w:pPr>
    </w:lvl>
    <w:lvl w:ilvl="6" w:tplc="0409000F" w:tentative="1">
      <w:start w:val="1"/>
      <w:numFmt w:val="decimal"/>
      <w:lvlText w:val="%7."/>
      <w:lvlJc w:val="left"/>
      <w:pPr>
        <w:ind w:left="4748" w:hanging="360"/>
      </w:pPr>
    </w:lvl>
    <w:lvl w:ilvl="7" w:tplc="04090019" w:tentative="1">
      <w:start w:val="1"/>
      <w:numFmt w:val="lowerLetter"/>
      <w:lvlText w:val="%8."/>
      <w:lvlJc w:val="left"/>
      <w:pPr>
        <w:ind w:left="5468" w:hanging="360"/>
      </w:pPr>
    </w:lvl>
    <w:lvl w:ilvl="8" w:tplc="0409001B" w:tentative="1">
      <w:start w:val="1"/>
      <w:numFmt w:val="lowerRoman"/>
      <w:lvlText w:val="%9."/>
      <w:lvlJc w:val="right"/>
      <w:pPr>
        <w:ind w:left="6188" w:hanging="180"/>
      </w:pPr>
    </w:lvl>
  </w:abstractNum>
  <w:abstractNum w:abstractNumId="38" w15:restartNumberingAfterBreak="0">
    <w:nsid w:val="58A04790"/>
    <w:multiLevelType w:val="hybridMultilevel"/>
    <w:tmpl w:val="65AA907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5D5958F9"/>
    <w:multiLevelType w:val="hybridMultilevel"/>
    <w:tmpl w:val="A0A08D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EC85D00"/>
    <w:multiLevelType w:val="hybridMultilevel"/>
    <w:tmpl w:val="2DFEF2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5F66284C"/>
    <w:multiLevelType w:val="hybridMultilevel"/>
    <w:tmpl w:val="EEF84D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5C46BBA"/>
    <w:multiLevelType w:val="hybridMultilevel"/>
    <w:tmpl w:val="FEDE15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950752A"/>
    <w:multiLevelType w:val="hybridMultilevel"/>
    <w:tmpl w:val="48CE84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D757C87"/>
    <w:multiLevelType w:val="hybridMultilevel"/>
    <w:tmpl w:val="4948AB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E975D0B"/>
    <w:multiLevelType w:val="hybridMultilevel"/>
    <w:tmpl w:val="607288FC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b/>
      </w:rPr>
    </w:lvl>
    <w:lvl w:ilvl="1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90" w:hanging="180"/>
      </w:pPr>
    </w:lvl>
    <w:lvl w:ilvl="3" w:tplc="0409000F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6" w15:restartNumberingAfterBreak="0">
    <w:nsid w:val="7C714872"/>
    <w:multiLevelType w:val="hybridMultilevel"/>
    <w:tmpl w:val="8C66C0FA"/>
    <w:lvl w:ilvl="0" w:tplc="D38C43EA">
      <w:start w:val="1"/>
      <w:numFmt w:val="lowerRoman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D365CFE"/>
    <w:multiLevelType w:val="hybridMultilevel"/>
    <w:tmpl w:val="7CCAF3AC"/>
    <w:lvl w:ilvl="0" w:tplc="A5506D86">
      <w:start w:val="1"/>
      <w:numFmt w:val="decimal"/>
      <w:lvlText w:val="%1."/>
      <w:lvlJc w:val="left"/>
      <w:pPr>
        <w:ind w:left="643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1" w:tplc="1C5A2B12">
      <w:numFmt w:val="bullet"/>
      <w:lvlText w:val="•"/>
      <w:lvlJc w:val="left"/>
      <w:pPr>
        <w:ind w:left="1288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A1B87692">
      <w:numFmt w:val="bullet"/>
      <w:lvlText w:val="•"/>
      <w:lvlJc w:val="left"/>
      <w:pPr>
        <w:ind w:left="2198" w:hanging="360"/>
      </w:pPr>
      <w:rPr>
        <w:rFonts w:hint="default"/>
        <w:lang w:val="en-US" w:eastAsia="en-US" w:bidi="ar-SA"/>
      </w:rPr>
    </w:lvl>
    <w:lvl w:ilvl="3" w:tplc="56B02666">
      <w:numFmt w:val="bullet"/>
      <w:lvlText w:val="•"/>
      <w:lvlJc w:val="left"/>
      <w:pPr>
        <w:ind w:left="3116" w:hanging="360"/>
      </w:pPr>
      <w:rPr>
        <w:rFonts w:hint="default"/>
        <w:lang w:val="en-US" w:eastAsia="en-US" w:bidi="ar-SA"/>
      </w:rPr>
    </w:lvl>
    <w:lvl w:ilvl="4" w:tplc="8EF244F8">
      <w:numFmt w:val="bullet"/>
      <w:lvlText w:val="•"/>
      <w:lvlJc w:val="left"/>
      <w:pPr>
        <w:ind w:left="4035" w:hanging="360"/>
      </w:pPr>
      <w:rPr>
        <w:rFonts w:hint="default"/>
        <w:lang w:val="en-US" w:eastAsia="en-US" w:bidi="ar-SA"/>
      </w:rPr>
    </w:lvl>
    <w:lvl w:ilvl="5" w:tplc="35F445AA">
      <w:numFmt w:val="bullet"/>
      <w:lvlText w:val="•"/>
      <w:lvlJc w:val="left"/>
      <w:pPr>
        <w:ind w:left="4953" w:hanging="360"/>
      </w:pPr>
      <w:rPr>
        <w:rFonts w:hint="default"/>
        <w:lang w:val="en-US" w:eastAsia="en-US" w:bidi="ar-SA"/>
      </w:rPr>
    </w:lvl>
    <w:lvl w:ilvl="6" w:tplc="EC82FE78">
      <w:numFmt w:val="bullet"/>
      <w:lvlText w:val="•"/>
      <w:lvlJc w:val="left"/>
      <w:pPr>
        <w:ind w:left="5872" w:hanging="360"/>
      </w:pPr>
      <w:rPr>
        <w:rFonts w:hint="default"/>
        <w:lang w:val="en-US" w:eastAsia="en-US" w:bidi="ar-SA"/>
      </w:rPr>
    </w:lvl>
    <w:lvl w:ilvl="7" w:tplc="DE420DF0">
      <w:numFmt w:val="bullet"/>
      <w:lvlText w:val="•"/>
      <w:lvlJc w:val="left"/>
      <w:pPr>
        <w:ind w:left="6790" w:hanging="360"/>
      </w:pPr>
      <w:rPr>
        <w:rFonts w:hint="default"/>
        <w:lang w:val="en-US" w:eastAsia="en-US" w:bidi="ar-SA"/>
      </w:rPr>
    </w:lvl>
    <w:lvl w:ilvl="8" w:tplc="1F74F2DA">
      <w:numFmt w:val="bullet"/>
      <w:lvlText w:val="•"/>
      <w:lvlJc w:val="left"/>
      <w:pPr>
        <w:ind w:left="7709" w:hanging="360"/>
      </w:pPr>
      <w:rPr>
        <w:rFonts w:hint="default"/>
        <w:lang w:val="en-US" w:eastAsia="en-US" w:bidi="ar-SA"/>
      </w:rPr>
    </w:lvl>
  </w:abstractNum>
  <w:num w:numId="1">
    <w:abstractNumId w:val="45"/>
  </w:num>
  <w:num w:numId="2">
    <w:abstractNumId w:val="32"/>
  </w:num>
  <w:num w:numId="3">
    <w:abstractNumId w:val="11"/>
  </w:num>
  <w:num w:numId="4">
    <w:abstractNumId w:val="31"/>
  </w:num>
  <w:num w:numId="5">
    <w:abstractNumId w:val="43"/>
  </w:num>
  <w:num w:numId="6">
    <w:abstractNumId w:val="19"/>
  </w:num>
  <w:num w:numId="7">
    <w:abstractNumId w:val="20"/>
  </w:num>
  <w:num w:numId="8">
    <w:abstractNumId w:val="24"/>
  </w:num>
  <w:num w:numId="9">
    <w:abstractNumId w:val="17"/>
  </w:num>
  <w:num w:numId="10">
    <w:abstractNumId w:val="29"/>
  </w:num>
  <w:num w:numId="11">
    <w:abstractNumId w:val="16"/>
  </w:num>
  <w:num w:numId="12">
    <w:abstractNumId w:val="46"/>
  </w:num>
  <w:num w:numId="13">
    <w:abstractNumId w:val="30"/>
  </w:num>
  <w:num w:numId="14">
    <w:abstractNumId w:val="10"/>
  </w:num>
  <w:num w:numId="15">
    <w:abstractNumId w:val="12"/>
  </w:num>
  <w:num w:numId="16">
    <w:abstractNumId w:val="33"/>
  </w:num>
  <w:num w:numId="17">
    <w:abstractNumId w:val="21"/>
  </w:num>
  <w:num w:numId="18">
    <w:abstractNumId w:val="34"/>
  </w:num>
  <w:num w:numId="19">
    <w:abstractNumId w:val="9"/>
  </w:num>
  <w:num w:numId="20">
    <w:abstractNumId w:val="42"/>
  </w:num>
  <w:num w:numId="21">
    <w:abstractNumId w:val="28"/>
  </w:num>
  <w:num w:numId="22">
    <w:abstractNumId w:val="44"/>
  </w:num>
  <w:num w:numId="23">
    <w:abstractNumId w:val="36"/>
  </w:num>
  <w:num w:numId="24">
    <w:abstractNumId w:val="37"/>
  </w:num>
  <w:num w:numId="25">
    <w:abstractNumId w:val="40"/>
  </w:num>
  <w:num w:numId="26">
    <w:abstractNumId w:val="38"/>
  </w:num>
  <w:num w:numId="27">
    <w:abstractNumId w:val="6"/>
  </w:num>
  <w:num w:numId="28">
    <w:abstractNumId w:val="25"/>
  </w:num>
  <w:num w:numId="29">
    <w:abstractNumId w:val="8"/>
  </w:num>
  <w:num w:numId="30">
    <w:abstractNumId w:val="27"/>
  </w:num>
  <w:num w:numId="31">
    <w:abstractNumId w:val="41"/>
  </w:num>
  <w:num w:numId="32">
    <w:abstractNumId w:val="23"/>
  </w:num>
  <w:num w:numId="33">
    <w:abstractNumId w:val="14"/>
  </w:num>
  <w:num w:numId="34">
    <w:abstractNumId w:val="39"/>
  </w:num>
  <w:num w:numId="35">
    <w:abstractNumId w:val="7"/>
  </w:num>
  <w:num w:numId="36">
    <w:abstractNumId w:val="15"/>
  </w:num>
  <w:num w:numId="37">
    <w:abstractNumId w:val="22"/>
  </w:num>
  <w:num w:numId="38">
    <w:abstractNumId w:val="13"/>
  </w:num>
  <w:num w:numId="39">
    <w:abstractNumId w:val="18"/>
  </w:num>
  <w:num w:numId="40">
    <w:abstractNumId w:val="35"/>
  </w:num>
  <w:num w:numId="41">
    <w:abstractNumId w:val="47"/>
  </w:num>
  <w:num w:numId="42">
    <w:abstractNumId w:val="26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110"/>
  <w:drawingGridVerticalSpacing w:val="0"/>
  <w:displayHorizontalDrawingGridEvery w:val="0"/>
  <w:displayVerticalDrawingGridEvery w:val="0"/>
  <w:characterSpacingControl w:val="doNotCompress"/>
  <w:hdrShapeDefaults>
    <o:shapedefaults v:ext="edit" spidmax="2049">
      <o:colormru v:ext="edit" colors="#39f,#6cf,#ddf4ff,#c9edff,#a3e0f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78D"/>
    <w:rsid w:val="00010711"/>
    <w:rsid w:val="000118E9"/>
    <w:rsid w:val="000173D0"/>
    <w:rsid w:val="000216DF"/>
    <w:rsid w:val="00025C26"/>
    <w:rsid w:val="000268B4"/>
    <w:rsid w:val="000322C4"/>
    <w:rsid w:val="00043C12"/>
    <w:rsid w:val="00050058"/>
    <w:rsid w:val="00056008"/>
    <w:rsid w:val="00057F1F"/>
    <w:rsid w:val="00057F3F"/>
    <w:rsid w:val="000607AD"/>
    <w:rsid w:val="00076063"/>
    <w:rsid w:val="00077D8C"/>
    <w:rsid w:val="00081E62"/>
    <w:rsid w:val="00082943"/>
    <w:rsid w:val="00085050"/>
    <w:rsid w:val="000856C8"/>
    <w:rsid w:val="0008733B"/>
    <w:rsid w:val="00090638"/>
    <w:rsid w:val="00096CA7"/>
    <w:rsid w:val="000A3EA5"/>
    <w:rsid w:val="000A5770"/>
    <w:rsid w:val="000A67C0"/>
    <w:rsid w:val="000B4906"/>
    <w:rsid w:val="000C2544"/>
    <w:rsid w:val="000D1CEB"/>
    <w:rsid w:val="000D29AD"/>
    <w:rsid w:val="000D4F60"/>
    <w:rsid w:val="000E14CB"/>
    <w:rsid w:val="000F0C73"/>
    <w:rsid w:val="000F2DE1"/>
    <w:rsid w:val="000F5A93"/>
    <w:rsid w:val="0010657C"/>
    <w:rsid w:val="00115577"/>
    <w:rsid w:val="00122CE0"/>
    <w:rsid w:val="00123854"/>
    <w:rsid w:val="001241E2"/>
    <w:rsid w:val="001247D7"/>
    <w:rsid w:val="00124A83"/>
    <w:rsid w:val="00130B75"/>
    <w:rsid w:val="00132401"/>
    <w:rsid w:val="00143737"/>
    <w:rsid w:val="00145F91"/>
    <w:rsid w:val="001468A6"/>
    <w:rsid w:val="00156665"/>
    <w:rsid w:val="00161D29"/>
    <w:rsid w:val="001628B4"/>
    <w:rsid w:val="00164576"/>
    <w:rsid w:val="00172B22"/>
    <w:rsid w:val="00173164"/>
    <w:rsid w:val="001829E2"/>
    <w:rsid w:val="00183B8D"/>
    <w:rsid w:val="001859DF"/>
    <w:rsid w:val="00191348"/>
    <w:rsid w:val="00192C37"/>
    <w:rsid w:val="001A2486"/>
    <w:rsid w:val="001A27C2"/>
    <w:rsid w:val="001A5DF1"/>
    <w:rsid w:val="001D04D1"/>
    <w:rsid w:val="001D7A4C"/>
    <w:rsid w:val="001E172E"/>
    <w:rsid w:val="001E6160"/>
    <w:rsid w:val="001E6F4C"/>
    <w:rsid w:val="001F2F54"/>
    <w:rsid w:val="001F34CF"/>
    <w:rsid w:val="001F4B35"/>
    <w:rsid w:val="001F4F97"/>
    <w:rsid w:val="00203216"/>
    <w:rsid w:val="00204C32"/>
    <w:rsid w:val="00212BB8"/>
    <w:rsid w:val="00213BF7"/>
    <w:rsid w:val="00215DCE"/>
    <w:rsid w:val="00215E4A"/>
    <w:rsid w:val="00221B5F"/>
    <w:rsid w:val="002223E6"/>
    <w:rsid w:val="0022625F"/>
    <w:rsid w:val="00227428"/>
    <w:rsid w:val="00231A06"/>
    <w:rsid w:val="00233803"/>
    <w:rsid w:val="002368E8"/>
    <w:rsid w:val="00240A3E"/>
    <w:rsid w:val="00253E65"/>
    <w:rsid w:val="00261915"/>
    <w:rsid w:val="00261AD6"/>
    <w:rsid w:val="0026506A"/>
    <w:rsid w:val="00271194"/>
    <w:rsid w:val="00273EFA"/>
    <w:rsid w:val="0027700A"/>
    <w:rsid w:val="00281BD1"/>
    <w:rsid w:val="00290918"/>
    <w:rsid w:val="00293163"/>
    <w:rsid w:val="00295F18"/>
    <w:rsid w:val="00296368"/>
    <w:rsid w:val="002B00D7"/>
    <w:rsid w:val="002B4533"/>
    <w:rsid w:val="002B6E02"/>
    <w:rsid w:val="002D20AD"/>
    <w:rsid w:val="002D6068"/>
    <w:rsid w:val="002D769E"/>
    <w:rsid w:val="002E5747"/>
    <w:rsid w:val="002E7F27"/>
    <w:rsid w:val="002F2A46"/>
    <w:rsid w:val="002F39C9"/>
    <w:rsid w:val="002F6A73"/>
    <w:rsid w:val="002F7BC5"/>
    <w:rsid w:val="00300037"/>
    <w:rsid w:val="00302EF2"/>
    <w:rsid w:val="003034AB"/>
    <w:rsid w:val="00303E11"/>
    <w:rsid w:val="00311925"/>
    <w:rsid w:val="00313545"/>
    <w:rsid w:val="00314BF2"/>
    <w:rsid w:val="003153A0"/>
    <w:rsid w:val="00320D20"/>
    <w:rsid w:val="00322E7D"/>
    <w:rsid w:val="00327B45"/>
    <w:rsid w:val="003357AE"/>
    <w:rsid w:val="003365FC"/>
    <w:rsid w:val="00343CAB"/>
    <w:rsid w:val="00355006"/>
    <w:rsid w:val="00356156"/>
    <w:rsid w:val="003567B8"/>
    <w:rsid w:val="00360201"/>
    <w:rsid w:val="003617D4"/>
    <w:rsid w:val="003632AC"/>
    <w:rsid w:val="00363F22"/>
    <w:rsid w:val="00367D36"/>
    <w:rsid w:val="00393E04"/>
    <w:rsid w:val="00394AAD"/>
    <w:rsid w:val="003951A9"/>
    <w:rsid w:val="003B470B"/>
    <w:rsid w:val="003B6B18"/>
    <w:rsid w:val="003B7328"/>
    <w:rsid w:val="003C48B6"/>
    <w:rsid w:val="003C5303"/>
    <w:rsid w:val="003C7FE7"/>
    <w:rsid w:val="003D608D"/>
    <w:rsid w:val="003D770C"/>
    <w:rsid w:val="003E06D2"/>
    <w:rsid w:val="003E0D34"/>
    <w:rsid w:val="003E5A67"/>
    <w:rsid w:val="003F0BDA"/>
    <w:rsid w:val="003F3D9B"/>
    <w:rsid w:val="003F688D"/>
    <w:rsid w:val="00403B0E"/>
    <w:rsid w:val="00403FCC"/>
    <w:rsid w:val="0041132D"/>
    <w:rsid w:val="004156FC"/>
    <w:rsid w:val="004176D8"/>
    <w:rsid w:val="00423FA4"/>
    <w:rsid w:val="0042797C"/>
    <w:rsid w:val="004314BF"/>
    <w:rsid w:val="00431869"/>
    <w:rsid w:val="00436421"/>
    <w:rsid w:val="00442672"/>
    <w:rsid w:val="00443099"/>
    <w:rsid w:val="004445D5"/>
    <w:rsid w:val="00445070"/>
    <w:rsid w:val="004479E4"/>
    <w:rsid w:val="004542A6"/>
    <w:rsid w:val="004608BF"/>
    <w:rsid w:val="004677B5"/>
    <w:rsid w:val="0047043E"/>
    <w:rsid w:val="00475C51"/>
    <w:rsid w:val="004844EF"/>
    <w:rsid w:val="00484B95"/>
    <w:rsid w:val="0048799A"/>
    <w:rsid w:val="00491D56"/>
    <w:rsid w:val="00496A51"/>
    <w:rsid w:val="004A2973"/>
    <w:rsid w:val="004A3F7D"/>
    <w:rsid w:val="004B22FE"/>
    <w:rsid w:val="004C3B72"/>
    <w:rsid w:val="004C3ECD"/>
    <w:rsid w:val="004E009B"/>
    <w:rsid w:val="004E16FA"/>
    <w:rsid w:val="004E5E27"/>
    <w:rsid w:val="004F308C"/>
    <w:rsid w:val="004F52FA"/>
    <w:rsid w:val="00500268"/>
    <w:rsid w:val="00501C41"/>
    <w:rsid w:val="00503ECB"/>
    <w:rsid w:val="0050644B"/>
    <w:rsid w:val="00512DB2"/>
    <w:rsid w:val="00514163"/>
    <w:rsid w:val="00516D64"/>
    <w:rsid w:val="00521163"/>
    <w:rsid w:val="00522CBF"/>
    <w:rsid w:val="00530DDC"/>
    <w:rsid w:val="00532BFD"/>
    <w:rsid w:val="00534975"/>
    <w:rsid w:val="005359EB"/>
    <w:rsid w:val="0054488A"/>
    <w:rsid w:val="005475DC"/>
    <w:rsid w:val="00553200"/>
    <w:rsid w:val="005555D3"/>
    <w:rsid w:val="0056065E"/>
    <w:rsid w:val="00561B68"/>
    <w:rsid w:val="00562F23"/>
    <w:rsid w:val="00574D03"/>
    <w:rsid w:val="00576F13"/>
    <w:rsid w:val="005813C6"/>
    <w:rsid w:val="005827B7"/>
    <w:rsid w:val="00582BF0"/>
    <w:rsid w:val="00585F37"/>
    <w:rsid w:val="00587E12"/>
    <w:rsid w:val="00590D3C"/>
    <w:rsid w:val="00593396"/>
    <w:rsid w:val="005938A0"/>
    <w:rsid w:val="00593BDE"/>
    <w:rsid w:val="005A34D9"/>
    <w:rsid w:val="005A3CEE"/>
    <w:rsid w:val="005A7C25"/>
    <w:rsid w:val="005B0D1E"/>
    <w:rsid w:val="005B1A76"/>
    <w:rsid w:val="005C2200"/>
    <w:rsid w:val="005C7ED0"/>
    <w:rsid w:val="005D2D12"/>
    <w:rsid w:val="005E146C"/>
    <w:rsid w:val="005E5375"/>
    <w:rsid w:val="005F1BD0"/>
    <w:rsid w:val="005F1D9B"/>
    <w:rsid w:val="005F22E7"/>
    <w:rsid w:val="005F43A0"/>
    <w:rsid w:val="005F47F7"/>
    <w:rsid w:val="00606036"/>
    <w:rsid w:val="006149CD"/>
    <w:rsid w:val="00614FF9"/>
    <w:rsid w:val="00623A0A"/>
    <w:rsid w:val="00625000"/>
    <w:rsid w:val="00632CE4"/>
    <w:rsid w:val="006349CB"/>
    <w:rsid w:val="006353CF"/>
    <w:rsid w:val="006372EA"/>
    <w:rsid w:val="006413C5"/>
    <w:rsid w:val="006461E9"/>
    <w:rsid w:val="0065090B"/>
    <w:rsid w:val="0065224C"/>
    <w:rsid w:val="00656503"/>
    <w:rsid w:val="006578CC"/>
    <w:rsid w:val="006609B1"/>
    <w:rsid w:val="00662C2C"/>
    <w:rsid w:val="00663C7F"/>
    <w:rsid w:val="00663D2D"/>
    <w:rsid w:val="00670FE9"/>
    <w:rsid w:val="00676ABD"/>
    <w:rsid w:val="00676C8E"/>
    <w:rsid w:val="006808A3"/>
    <w:rsid w:val="006811F5"/>
    <w:rsid w:val="006816E0"/>
    <w:rsid w:val="00684C11"/>
    <w:rsid w:val="006858D0"/>
    <w:rsid w:val="00686FE9"/>
    <w:rsid w:val="006900C3"/>
    <w:rsid w:val="00693CEB"/>
    <w:rsid w:val="00694A38"/>
    <w:rsid w:val="00695454"/>
    <w:rsid w:val="00695807"/>
    <w:rsid w:val="00696031"/>
    <w:rsid w:val="0069732F"/>
    <w:rsid w:val="006A1C84"/>
    <w:rsid w:val="006A3044"/>
    <w:rsid w:val="006B01FD"/>
    <w:rsid w:val="006B704D"/>
    <w:rsid w:val="006C1C27"/>
    <w:rsid w:val="006C377D"/>
    <w:rsid w:val="006C4E52"/>
    <w:rsid w:val="006D39BF"/>
    <w:rsid w:val="006D62EF"/>
    <w:rsid w:val="006D7D28"/>
    <w:rsid w:val="006F2ED6"/>
    <w:rsid w:val="006F33C1"/>
    <w:rsid w:val="006F666F"/>
    <w:rsid w:val="00700281"/>
    <w:rsid w:val="00705AB9"/>
    <w:rsid w:val="00721CE4"/>
    <w:rsid w:val="00722472"/>
    <w:rsid w:val="00724278"/>
    <w:rsid w:val="00730673"/>
    <w:rsid w:val="007322C6"/>
    <w:rsid w:val="00735442"/>
    <w:rsid w:val="00736301"/>
    <w:rsid w:val="00736C91"/>
    <w:rsid w:val="00740E10"/>
    <w:rsid w:val="00742EA1"/>
    <w:rsid w:val="00743961"/>
    <w:rsid w:val="00744302"/>
    <w:rsid w:val="007471A5"/>
    <w:rsid w:val="0075105A"/>
    <w:rsid w:val="00762FFC"/>
    <w:rsid w:val="007639C3"/>
    <w:rsid w:val="00785765"/>
    <w:rsid w:val="0078788C"/>
    <w:rsid w:val="007903BE"/>
    <w:rsid w:val="00790C0F"/>
    <w:rsid w:val="007938B4"/>
    <w:rsid w:val="00795937"/>
    <w:rsid w:val="00795D15"/>
    <w:rsid w:val="00796C7B"/>
    <w:rsid w:val="007B2798"/>
    <w:rsid w:val="007B28E5"/>
    <w:rsid w:val="007B403E"/>
    <w:rsid w:val="007B465F"/>
    <w:rsid w:val="007C2CEA"/>
    <w:rsid w:val="007C51F3"/>
    <w:rsid w:val="007C57AC"/>
    <w:rsid w:val="007C69FA"/>
    <w:rsid w:val="007C733E"/>
    <w:rsid w:val="007D017D"/>
    <w:rsid w:val="007D666F"/>
    <w:rsid w:val="007D6EEF"/>
    <w:rsid w:val="007E2F0D"/>
    <w:rsid w:val="007E3AC2"/>
    <w:rsid w:val="007E5DBA"/>
    <w:rsid w:val="007F0C6E"/>
    <w:rsid w:val="007F37C8"/>
    <w:rsid w:val="0080701C"/>
    <w:rsid w:val="008135C4"/>
    <w:rsid w:val="008166A8"/>
    <w:rsid w:val="008203FF"/>
    <w:rsid w:val="00827F00"/>
    <w:rsid w:val="00831D26"/>
    <w:rsid w:val="00833FE2"/>
    <w:rsid w:val="0083517B"/>
    <w:rsid w:val="008437C6"/>
    <w:rsid w:val="00852FAE"/>
    <w:rsid w:val="00856C79"/>
    <w:rsid w:val="00857803"/>
    <w:rsid w:val="00871DC5"/>
    <w:rsid w:val="0087656E"/>
    <w:rsid w:val="008767CA"/>
    <w:rsid w:val="0087741D"/>
    <w:rsid w:val="008816A9"/>
    <w:rsid w:val="00881E84"/>
    <w:rsid w:val="00883864"/>
    <w:rsid w:val="008861D7"/>
    <w:rsid w:val="0088631F"/>
    <w:rsid w:val="00886F03"/>
    <w:rsid w:val="00890D10"/>
    <w:rsid w:val="0089511D"/>
    <w:rsid w:val="008A0236"/>
    <w:rsid w:val="008A0DB1"/>
    <w:rsid w:val="008A1B5E"/>
    <w:rsid w:val="008A2CF4"/>
    <w:rsid w:val="008B0D41"/>
    <w:rsid w:val="008C4436"/>
    <w:rsid w:val="008C5CCF"/>
    <w:rsid w:val="008C740B"/>
    <w:rsid w:val="008C78F3"/>
    <w:rsid w:val="008D471A"/>
    <w:rsid w:val="008D4CAB"/>
    <w:rsid w:val="008D50A8"/>
    <w:rsid w:val="008D60E3"/>
    <w:rsid w:val="008F6592"/>
    <w:rsid w:val="008F73C8"/>
    <w:rsid w:val="00900595"/>
    <w:rsid w:val="00900C7D"/>
    <w:rsid w:val="009113AD"/>
    <w:rsid w:val="009125B5"/>
    <w:rsid w:val="00912B5B"/>
    <w:rsid w:val="00912D28"/>
    <w:rsid w:val="009166D1"/>
    <w:rsid w:val="00916941"/>
    <w:rsid w:val="009462F2"/>
    <w:rsid w:val="009478FA"/>
    <w:rsid w:val="00947ADB"/>
    <w:rsid w:val="00952A11"/>
    <w:rsid w:val="009545AD"/>
    <w:rsid w:val="0096009E"/>
    <w:rsid w:val="009628C5"/>
    <w:rsid w:val="00963CF0"/>
    <w:rsid w:val="00963EBF"/>
    <w:rsid w:val="00970EE9"/>
    <w:rsid w:val="0098166F"/>
    <w:rsid w:val="00982A7E"/>
    <w:rsid w:val="0098564D"/>
    <w:rsid w:val="00987077"/>
    <w:rsid w:val="00990AC5"/>
    <w:rsid w:val="00990B7B"/>
    <w:rsid w:val="00990C2B"/>
    <w:rsid w:val="0099113E"/>
    <w:rsid w:val="0099483C"/>
    <w:rsid w:val="00995F9D"/>
    <w:rsid w:val="00996884"/>
    <w:rsid w:val="009A7FB4"/>
    <w:rsid w:val="009B10DC"/>
    <w:rsid w:val="009B2F7D"/>
    <w:rsid w:val="009B3045"/>
    <w:rsid w:val="009C21E5"/>
    <w:rsid w:val="009C69F9"/>
    <w:rsid w:val="009C75A8"/>
    <w:rsid w:val="009D1963"/>
    <w:rsid w:val="009D2A9C"/>
    <w:rsid w:val="009E5845"/>
    <w:rsid w:val="009F459A"/>
    <w:rsid w:val="00A00715"/>
    <w:rsid w:val="00A028D7"/>
    <w:rsid w:val="00A04C4D"/>
    <w:rsid w:val="00A12465"/>
    <w:rsid w:val="00A156DD"/>
    <w:rsid w:val="00A16D36"/>
    <w:rsid w:val="00A229C4"/>
    <w:rsid w:val="00A2700F"/>
    <w:rsid w:val="00A27240"/>
    <w:rsid w:val="00A3225A"/>
    <w:rsid w:val="00A418D5"/>
    <w:rsid w:val="00A4317D"/>
    <w:rsid w:val="00A4435F"/>
    <w:rsid w:val="00A47750"/>
    <w:rsid w:val="00A53992"/>
    <w:rsid w:val="00A611EC"/>
    <w:rsid w:val="00A61BCD"/>
    <w:rsid w:val="00A63192"/>
    <w:rsid w:val="00A722FC"/>
    <w:rsid w:val="00A740A8"/>
    <w:rsid w:val="00A77B62"/>
    <w:rsid w:val="00A8033C"/>
    <w:rsid w:val="00A81531"/>
    <w:rsid w:val="00A85E34"/>
    <w:rsid w:val="00A87F80"/>
    <w:rsid w:val="00A90F0D"/>
    <w:rsid w:val="00A920E8"/>
    <w:rsid w:val="00A92B3A"/>
    <w:rsid w:val="00A92E77"/>
    <w:rsid w:val="00A97303"/>
    <w:rsid w:val="00AA2670"/>
    <w:rsid w:val="00AA3C94"/>
    <w:rsid w:val="00AA41BB"/>
    <w:rsid w:val="00AA4791"/>
    <w:rsid w:val="00AB1E9A"/>
    <w:rsid w:val="00AB559C"/>
    <w:rsid w:val="00AB5BC0"/>
    <w:rsid w:val="00AC4E9F"/>
    <w:rsid w:val="00AC678C"/>
    <w:rsid w:val="00AD0C5B"/>
    <w:rsid w:val="00AD1393"/>
    <w:rsid w:val="00AD69CA"/>
    <w:rsid w:val="00AF4079"/>
    <w:rsid w:val="00AF429D"/>
    <w:rsid w:val="00AF660C"/>
    <w:rsid w:val="00B00339"/>
    <w:rsid w:val="00B0139D"/>
    <w:rsid w:val="00B07C17"/>
    <w:rsid w:val="00B10A36"/>
    <w:rsid w:val="00B1110A"/>
    <w:rsid w:val="00B24733"/>
    <w:rsid w:val="00B5284C"/>
    <w:rsid w:val="00B5369C"/>
    <w:rsid w:val="00B54DDB"/>
    <w:rsid w:val="00B54FE7"/>
    <w:rsid w:val="00B62337"/>
    <w:rsid w:val="00B64E90"/>
    <w:rsid w:val="00B76CDB"/>
    <w:rsid w:val="00B8730E"/>
    <w:rsid w:val="00B87F60"/>
    <w:rsid w:val="00B90E5C"/>
    <w:rsid w:val="00B943A8"/>
    <w:rsid w:val="00B95C44"/>
    <w:rsid w:val="00B97A48"/>
    <w:rsid w:val="00BA16CA"/>
    <w:rsid w:val="00BA17E6"/>
    <w:rsid w:val="00BB192F"/>
    <w:rsid w:val="00BB4ADE"/>
    <w:rsid w:val="00BB4ED5"/>
    <w:rsid w:val="00BB5514"/>
    <w:rsid w:val="00BB7B7F"/>
    <w:rsid w:val="00BB7B9C"/>
    <w:rsid w:val="00BB7CBB"/>
    <w:rsid w:val="00BC198F"/>
    <w:rsid w:val="00BC304D"/>
    <w:rsid w:val="00BC4821"/>
    <w:rsid w:val="00BC5D94"/>
    <w:rsid w:val="00BC6CB6"/>
    <w:rsid w:val="00BD4620"/>
    <w:rsid w:val="00BD4A0E"/>
    <w:rsid w:val="00BE2366"/>
    <w:rsid w:val="00BE36A7"/>
    <w:rsid w:val="00BF02FE"/>
    <w:rsid w:val="00BF0337"/>
    <w:rsid w:val="00BF242E"/>
    <w:rsid w:val="00BF284B"/>
    <w:rsid w:val="00BF741B"/>
    <w:rsid w:val="00C004E6"/>
    <w:rsid w:val="00C02DE4"/>
    <w:rsid w:val="00C04EEF"/>
    <w:rsid w:val="00C10793"/>
    <w:rsid w:val="00C116B3"/>
    <w:rsid w:val="00C11900"/>
    <w:rsid w:val="00C145E5"/>
    <w:rsid w:val="00C2049A"/>
    <w:rsid w:val="00C20571"/>
    <w:rsid w:val="00C205FC"/>
    <w:rsid w:val="00C214DC"/>
    <w:rsid w:val="00C26115"/>
    <w:rsid w:val="00C42A1C"/>
    <w:rsid w:val="00C43C80"/>
    <w:rsid w:val="00C453CE"/>
    <w:rsid w:val="00C5163E"/>
    <w:rsid w:val="00C51909"/>
    <w:rsid w:val="00C53A46"/>
    <w:rsid w:val="00C709F4"/>
    <w:rsid w:val="00C70C95"/>
    <w:rsid w:val="00C77C37"/>
    <w:rsid w:val="00C81EA4"/>
    <w:rsid w:val="00C934BF"/>
    <w:rsid w:val="00C9750C"/>
    <w:rsid w:val="00CA095C"/>
    <w:rsid w:val="00CA4803"/>
    <w:rsid w:val="00CA5794"/>
    <w:rsid w:val="00CB0CC7"/>
    <w:rsid w:val="00CB1F81"/>
    <w:rsid w:val="00CB6646"/>
    <w:rsid w:val="00CC1FF1"/>
    <w:rsid w:val="00CC3677"/>
    <w:rsid w:val="00CD2CA2"/>
    <w:rsid w:val="00CD68E6"/>
    <w:rsid w:val="00CD6C7C"/>
    <w:rsid w:val="00CD7C8F"/>
    <w:rsid w:val="00CE2EBF"/>
    <w:rsid w:val="00CE540C"/>
    <w:rsid w:val="00CE61A6"/>
    <w:rsid w:val="00CE6D6B"/>
    <w:rsid w:val="00CE6EE0"/>
    <w:rsid w:val="00CE7BA6"/>
    <w:rsid w:val="00CE7C9E"/>
    <w:rsid w:val="00CF1B7A"/>
    <w:rsid w:val="00CF359F"/>
    <w:rsid w:val="00CF5503"/>
    <w:rsid w:val="00D0292E"/>
    <w:rsid w:val="00D059D0"/>
    <w:rsid w:val="00D1152C"/>
    <w:rsid w:val="00D176E5"/>
    <w:rsid w:val="00D2163F"/>
    <w:rsid w:val="00D22815"/>
    <w:rsid w:val="00D23EA7"/>
    <w:rsid w:val="00D2688B"/>
    <w:rsid w:val="00D306F9"/>
    <w:rsid w:val="00D36AC9"/>
    <w:rsid w:val="00D43B86"/>
    <w:rsid w:val="00D546F5"/>
    <w:rsid w:val="00D55D82"/>
    <w:rsid w:val="00D577AF"/>
    <w:rsid w:val="00D647B8"/>
    <w:rsid w:val="00D667DB"/>
    <w:rsid w:val="00D67A2F"/>
    <w:rsid w:val="00D67D69"/>
    <w:rsid w:val="00D7068D"/>
    <w:rsid w:val="00D749DE"/>
    <w:rsid w:val="00D760F6"/>
    <w:rsid w:val="00D77D1E"/>
    <w:rsid w:val="00D80E08"/>
    <w:rsid w:val="00D81667"/>
    <w:rsid w:val="00D83769"/>
    <w:rsid w:val="00D84D53"/>
    <w:rsid w:val="00D8534C"/>
    <w:rsid w:val="00D867E0"/>
    <w:rsid w:val="00D87CBE"/>
    <w:rsid w:val="00D96D15"/>
    <w:rsid w:val="00DA2794"/>
    <w:rsid w:val="00DA3BF7"/>
    <w:rsid w:val="00DA6001"/>
    <w:rsid w:val="00DA7199"/>
    <w:rsid w:val="00DB1F76"/>
    <w:rsid w:val="00DC1F62"/>
    <w:rsid w:val="00DC6F1C"/>
    <w:rsid w:val="00DD3E61"/>
    <w:rsid w:val="00DE294E"/>
    <w:rsid w:val="00DE4333"/>
    <w:rsid w:val="00DF0846"/>
    <w:rsid w:val="00DF1746"/>
    <w:rsid w:val="00DF49CF"/>
    <w:rsid w:val="00E015FC"/>
    <w:rsid w:val="00E024A8"/>
    <w:rsid w:val="00E057A7"/>
    <w:rsid w:val="00E06376"/>
    <w:rsid w:val="00E10542"/>
    <w:rsid w:val="00E12224"/>
    <w:rsid w:val="00E14F2C"/>
    <w:rsid w:val="00E161C4"/>
    <w:rsid w:val="00E17917"/>
    <w:rsid w:val="00E208C9"/>
    <w:rsid w:val="00E2709F"/>
    <w:rsid w:val="00E37253"/>
    <w:rsid w:val="00E45C78"/>
    <w:rsid w:val="00E55C01"/>
    <w:rsid w:val="00E56D99"/>
    <w:rsid w:val="00E6019D"/>
    <w:rsid w:val="00E60634"/>
    <w:rsid w:val="00E627E6"/>
    <w:rsid w:val="00E63E7C"/>
    <w:rsid w:val="00E65F92"/>
    <w:rsid w:val="00E6706D"/>
    <w:rsid w:val="00E7030F"/>
    <w:rsid w:val="00E71589"/>
    <w:rsid w:val="00E72B0C"/>
    <w:rsid w:val="00E741F6"/>
    <w:rsid w:val="00E80787"/>
    <w:rsid w:val="00E819B9"/>
    <w:rsid w:val="00E8792C"/>
    <w:rsid w:val="00E87A13"/>
    <w:rsid w:val="00E87ABE"/>
    <w:rsid w:val="00E92AD3"/>
    <w:rsid w:val="00E9349C"/>
    <w:rsid w:val="00EA113F"/>
    <w:rsid w:val="00EB2CF9"/>
    <w:rsid w:val="00EB37F4"/>
    <w:rsid w:val="00EB3E13"/>
    <w:rsid w:val="00EC2D33"/>
    <w:rsid w:val="00EC538B"/>
    <w:rsid w:val="00EC5EBE"/>
    <w:rsid w:val="00ED30C3"/>
    <w:rsid w:val="00ED3CDD"/>
    <w:rsid w:val="00ED43C3"/>
    <w:rsid w:val="00ED4962"/>
    <w:rsid w:val="00EE4F5E"/>
    <w:rsid w:val="00EF569C"/>
    <w:rsid w:val="00EF6AFD"/>
    <w:rsid w:val="00EF7C53"/>
    <w:rsid w:val="00EF7E4C"/>
    <w:rsid w:val="00F0226A"/>
    <w:rsid w:val="00F047EF"/>
    <w:rsid w:val="00F0743D"/>
    <w:rsid w:val="00F07AA2"/>
    <w:rsid w:val="00F14870"/>
    <w:rsid w:val="00F15E88"/>
    <w:rsid w:val="00F24EB9"/>
    <w:rsid w:val="00F324FA"/>
    <w:rsid w:val="00F33469"/>
    <w:rsid w:val="00F3730D"/>
    <w:rsid w:val="00F37920"/>
    <w:rsid w:val="00F40A71"/>
    <w:rsid w:val="00F44575"/>
    <w:rsid w:val="00F50274"/>
    <w:rsid w:val="00F553E6"/>
    <w:rsid w:val="00F62040"/>
    <w:rsid w:val="00F7238B"/>
    <w:rsid w:val="00F852D2"/>
    <w:rsid w:val="00F8578D"/>
    <w:rsid w:val="00F92ACF"/>
    <w:rsid w:val="00F9347E"/>
    <w:rsid w:val="00F941B6"/>
    <w:rsid w:val="00FA2340"/>
    <w:rsid w:val="00FA273C"/>
    <w:rsid w:val="00FA40E2"/>
    <w:rsid w:val="00FB3162"/>
    <w:rsid w:val="00FB629C"/>
    <w:rsid w:val="00FB710C"/>
    <w:rsid w:val="00FC25CF"/>
    <w:rsid w:val="00FD0044"/>
    <w:rsid w:val="00FD556D"/>
    <w:rsid w:val="00FD6802"/>
    <w:rsid w:val="00FE007A"/>
    <w:rsid w:val="00FE3F32"/>
    <w:rsid w:val="00FE7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39f,#6cf,#ddf4ff,#c9edff,#a3e0ff"/>
    </o:shapedefaults>
    <o:shapelayout v:ext="edit">
      <o:idmap v:ext="edit" data="1"/>
    </o:shapelayout>
  </w:shapeDefaults>
  <w:doNotEmbedSmartTags/>
  <w:decimalSymbol w:val="."/>
  <w:listSeparator w:val=","/>
  <w14:docId w14:val="4C44BF40"/>
  <w15:docId w15:val="{C35DA5F5-B3B5-439B-AEF3-B4DB0A629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3F32"/>
    <w:pPr>
      <w:suppressAutoHyphens/>
      <w:spacing w:after="160" w:line="254" w:lineRule="auto"/>
    </w:pPr>
    <w:rPr>
      <w:rFonts w:ascii="Calibri" w:eastAsia="Calibri" w:hAnsi="Calibri" w:cs="Shruti"/>
      <w:sz w:val="22"/>
      <w:szCs w:val="22"/>
      <w:lang w:val="en-IN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1B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B38000" w:themeColor="accent1" w:themeShade="BF"/>
      <w:sz w:val="32"/>
      <w:szCs w:val="32"/>
    </w:rPr>
  </w:style>
  <w:style w:type="paragraph" w:styleId="Heading3">
    <w:name w:val="heading 3"/>
    <w:basedOn w:val="Normal"/>
    <w:next w:val="BodyText"/>
    <w:qFormat/>
    <w:rsid w:val="00FE3F32"/>
    <w:pPr>
      <w:tabs>
        <w:tab w:val="num" w:pos="0"/>
      </w:tabs>
      <w:spacing w:before="280" w:after="280" w:line="240" w:lineRule="auto"/>
      <w:ind w:left="720" w:hanging="720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FE3F32"/>
  </w:style>
  <w:style w:type="character" w:customStyle="1" w:styleId="WW8Num1z1">
    <w:name w:val="WW8Num1z1"/>
    <w:rsid w:val="00FE3F32"/>
  </w:style>
  <w:style w:type="character" w:customStyle="1" w:styleId="WW8Num1z2">
    <w:name w:val="WW8Num1z2"/>
    <w:rsid w:val="00FE3F32"/>
  </w:style>
  <w:style w:type="character" w:customStyle="1" w:styleId="WW8Num1z3">
    <w:name w:val="WW8Num1z3"/>
    <w:rsid w:val="00FE3F32"/>
  </w:style>
  <w:style w:type="character" w:customStyle="1" w:styleId="WW8Num1z4">
    <w:name w:val="WW8Num1z4"/>
    <w:rsid w:val="00FE3F32"/>
  </w:style>
  <w:style w:type="character" w:customStyle="1" w:styleId="WW8Num1z5">
    <w:name w:val="WW8Num1z5"/>
    <w:rsid w:val="00FE3F32"/>
  </w:style>
  <w:style w:type="character" w:customStyle="1" w:styleId="WW8Num1z6">
    <w:name w:val="WW8Num1z6"/>
    <w:rsid w:val="00FE3F32"/>
  </w:style>
  <w:style w:type="character" w:customStyle="1" w:styleId="WW8Num1z7">
    <w:name w:val="WW8Num1z7"/>
    <w:rsid w:val="00FE3F32"/>
  </w:style>
  <w:style w:type="character" w:customStyle="1" w:styleId="WW8Num1z8">
    <w:name w:val="WW8Num1z8"/>
    <w:rsid w:val="00FE3F32"/>
  </w:style>
  <w:style w:type="character" w:customStyle="1" w:styleId="WW8Num2z0">
    <w:name w:val="WW8Num2z0"/>
    <w:rsid w:val="00FE3F32"/>
    <w:rPr>
      <w:rFonts w:ascii="Times New Roman" w:hAnsi="Times New Roman" w:cs="Times New Roman" w:hint="default"/>
      <w:b/>
      <w:sz w:val="24"/>
      <w:szCs w:val="24"/>
    </w:rPr>
  </w:style>
  <w:style w:type="character" w:customStyle="1" w:styleId="WW8Num3z0">
    <w:name w:val="WW8Num3z0"/>
    <w:rsid w:val="00FE3F32"/>
    <w:rPr>
      <w:rFonts w:ascii="Times New Roman" w:hAnsi="Times New Roman" w:cs="Times New Roman"/>
      <w:sz w:val="24"/>
      <w:szCs w:val="24"/>
    </w:rPr>
  </w:style>
  <w:style w:type="character" w:customStyle="1" w:styleId="WW8Num4z0">
    <w:name w:val="WW8Num4z0"/>
    <w:rsid w:val="00FE3F32"/>
    <w:rPr>
      <w:rFonts w:ascii="Calibri" w:hAnsi="Calibri" w:cs="Calibri" w:hint="default"/>
    </w:rPr>
  </w:style>
  <w:style w:type="character" w:customStyle="1" w:styleId="WW8Num5z0">
    <w:name w:val="WW8Num5z0"/>
    <w:rsid w:val="00FE3F32"/>
    <w:rPr>
      <w:rFonts w:ascii="Times New Roman" w:hAnsi="Times New Roman" w:cs="Times New Roman"/>
      <w:sz w:val="24"/>
      <w:szCs w:val="24"/>
    </w:rPr>
  </w:style>
  <w:style w:type="character" w:customStyle="1" w:styleId="WW8Num6z0">
    <w:name w:val="WW8Num6z0"/>
    <w:rsid w:val="00FE3F32"/>
    <w:rPr>
      <w:rFonts w:hint="default"/>
    </w:rPr>
  </w:style>
  <w:style w:type="character" w:customStyle="1" w:styleId="WW8Num6z1">
    <w:name w:val="WW8Num6z1"/>
    <w:rsid w:val="00FE3F32"/>
    <w:rPr>
      <w:rFonts w:ascii="Times New Roman" w:hAnsi="Times New Roman" w:cs="Times New Roman"/>
      <w:sz w:val="24"/>
      <w:szCs w:val="24"/>
    </w:rPr>
  </w:style>
  <w:style w:type="character" w:customStyle="1" w:styleId="WW8Num6z2">
    <w:name w:val="WW8Num6z2"/>
    <w:rsid w:val="00FE3F32"/>
  </w:style>
  <w:style w:type="character" w:customStyle="1" w:styleId="WW8Num6z3">
    <w:name w:val="WW8Num6z3"/>
    <w:rsid w:val="00FE3F32"/>
  </w:style>
  <w:style w:type="character" w:customStyle="1" w:styleId="WW8Num6z4">
    <w:name w:val="WW8Num6z4"/>
    <w:rsid w:val="00FE3F32"/>
  </w:style>
  <w:style w:type="character" w:customStyle="1" w:styleId="WW8Num6z5">
    <w:name w:val="WW8Num6z5"/>
    <w:rsid w:val="00FE3F32"/>
  </w:style>
  <w:style w:type="character" w:customStyle="1" w:styleId="WW8Num6z6">
    <w:name w:val="WW8Num6z6"/>
    <w:rsid w:val="00FE3F32"/>
  </w:style>
  <w:style w:type="character" w:customStyle="1" w:styleId="WW8Num6z7">
    <w:name w:val="WW8Num6z7"/>
    <w:rsid w:val="00FE3F32"/>
  </w:style>
  <w:style w:type="character" w:customStyle="1" w:styleId="WW8Num6z8">
    <w:name w:val="WW8Num6z8"/>
    <w:rsid w:val="00FE3F32"/>
  </w:style>
  <w:style w:type="character" w:customStyle="1" w:styleId="WW8Num7z0">
    <w:name w:val="WW8Num7z0"/>
    <w:rsid w:val="00FE3F32"/>
    <w:rPr>
      <w:rFonts w:ascii="Times New Roman" w:hAnsi="Times New Roman" w:cs="Times New Roman" w:hint="default"/>
      <w:sz w:val="24"/>
      <w:szCs w:val="24"/>
    </w:rPr>
  </w:style>
  <w:style w:type="character" w:customStyle="1" w:styleId="WW8Num2z1">
    <w:name w:val="WW8Num2z1"/>
    <w:rsid w:val="00FE3F32"/>
  </w:style>
  <w:style w:type="character" w:customStyle="1" w:styleId="WW8Num2z2">
    <w:name w:val="WW8Num2z2"/>
    <w:rsid w:val="00FE3F32"/>
  </w:style>
  <w:style w:type="character" w:customStyle="1" w:styleId="WW8Num2z3">
    <w:name w:val="WW8Num2z3"/>
    <w:rsid w:val="00FE3F32"/>
  </w:style>
  <w:style w:type="character" w:customStyle="1" w:styleId="WW8Num2z4">
    <w:name w:val="WW8Num2z4"/>
    <w:rsid w:val="00FE3F32"/>
  </w:style>
  <w:style w:type="character" w:customStyle="1" w:styleId="WW8Num2z5">
    <w:name w:val="WW8Num2z5"/>
    <w:rsid w:val="00FE3F32"/>
  </w:style>
  <w:style w:type="character" w:customStyle="1" w:styleId="WW8Num2z6">
    <w:name w:val="WW8Num2z6"/>
    <w:rsid w:val="00FE3F32"/>
  </w:style>
  <w:style w:type="character" w:customStyle="1" w:styleId="WW8Num2z7">
    <w:name w:val="WW8Num2z7"/>
    <w:rsid w:val="00FE3F32"/>
  </w:style>
  <w:style w:type="character" w:customStyle="1" w:styleId="WW8Num2z8">
    <w:name w:val="WW8Num2z8"/>
    <w:rsid w:val="00FE3F32"/>
  </w:style>
  <w:style w:type="character" w:customStyle="1" w:styleId="WW8Num4z1">
    <w:name w:val="WW8Num4z1"/>
    <w:rsid w:val="00FE3F32"/>
  </w:style>
  <w:style w:type="character" w:customStyle="1" w:styleId="WW8Num4z2">
    <w:name w:val="WW8Num4z2"/>
    <w:rsid w:val="00FE3F32"/>
  </w:style>
  <w:style w:type="character" w:customStyle="1" w:styleId="WW8Num4z3">
    <w:name w:val="WW8Num4z3"/>
    <w:rsid w:val="00FE3F32"/>
  </w:style>
  <w:style w:type="character" w:customStyle="1" w:styleId="WW8Num4z4">
    <w:name w:val="WW8Num4z4"/>
    <w:rsid w:val="00FE3F32"/>
  </w:style>
  <w:style w:type="character" w:customStyle="1" w:styleId="WW8Num4z5">
    <w:name w:val="WW8Num4z5"/>
    <w:rsid w:val="00FE3F32"/>
  </w:style>
  <w:style w:type="character" w:customStyle="1" w:styleId="WW8Num4z6">
    <w:name w:val="WW8Num4z6"/>
    <w:rsid w:val="00FE3F32"/>
  </w:style>
  <w:style w:type="character" w:customStyle="1" w:styleId="WW8Num4z7">
    <w:name w:val="WW8Num4z7"/>
    <w:rsid w:val="00FE3F32"/>
  </w:style>
  <w:style w:type="character" w:customStyle="1" w:styleId="WW8Num4z8">
    <w:name w:val="WW8Num4z8"/>
    <w:rsid w:val="00FE3F32"/>
  </w:style>
  <w:style w:type="character" w:customStyle="1" w:styleId="WW8Num5z1">
    <w:name w:val="WW8Num5z1"/>
    <w:rsid w:val="00FE3F32"/>
  </w:style>
  <w:style w:type="character" w:customStyle="1" w:styleId="WW8Num5z2">
    <w:name w:val="WW8Num5z2"/>
    <w:rsid w:val="00FE3F32"/>
  </w:style>
  <w:style w:type="character" w:customStyle="1" w:styleId="WW8Num5z3">
    <w:name w:val="WW8Num5z3"/>
    <w:rsid w:val="00FE3F32"/>
  </w:style>
  <w:style w:type="character" w:customStyle="1" w:styleId="WW8Num5z4">
    <w:name w:val="WW8Num5z4"/>
    <w:rsid w:val="00FE3F32"/>
  </w:style>
  <w:style w:type="character" w:customStyle="1" w:styleId="WW8Num5z5">
    <w:name w:val="WW8Num5z5"/>
    <w:rsid w:val="00FE3F32"/>
  </w:style>
  <w:style w:type="character" w:customStyle="1" w:styleId="WW8Num5z6">
    <w:name w:val="WW8Num5z6"/>
    <w:rsid w:val="00FE3F32"/>
  </w:style>
  <w:style w:type="character" w:customStyle="1" w:styleId="WW8Num5z7">
    <w:name w:val="WW8Num5z7"/>
    <w:rsid w:val="00FE3F32"/>
  </w:style>
  <w:style w:type="character" w:customStyle="1" w:styleId="WW8Num5z8">
    <w:name w:val="WW8Num5z8"/>
    <w:rsid w:val="00FE3F32"/>
  </w:style>
  <w:style w:type="character" w:customStyle="1" w:styleId="WW8Num7z1">
    <w:name w:val="WW8Num7z1"/>
    <w:rsid w:val="00FE3F32"/>
  </w:style>
  <w:style w:type="character" w:customStyle="1" w:styleId="WW8Num7z2">
    <w:name w:val="WW8Num7z2"/>
    <w:rsid w:val="00FE3F32"/>
  </w:style>
  <w:style w:type="character" w:customStyle="1" w:styleId="WW8Num7z3">
    <w:name w:val="WW8Num7z3"/>
    <w:rsid w:val="00FE3F32"/>
  </w:style>
  <w:style w:type="character" w:customStyle="1" w:styleId="WW8Num7z4">
    <w:name w:val="WW8Num7z4"/>
    <w:rsid w:val="00FE3F32"/>
  </w:style>
  <w:style w:type="character" w:customStyle="1" w:styleId="WW8Num7z5">
    <w:name w:val="WW8Num7z5"/>
    <w:rsid w:val="00FE3F32"/>
  </w:style>
  <w:style w:type="character" w:customStyle="1" w:styleId="WW8Num7z6">
    <w:name w:val="WW8Num7z6"/>
    <w:rsid w:val="00FE3F32"/>
  </w:style>
  <w:style w:type="character" w:customStyle="1" w:styleId="WW8Num7z7">
    <w:name w:val="WW8Num7z7"/>
    <w:rsid w:val="00FE3F32"/>
  </w:style>
  <w:style w:type="character" w:customStyle="1" w:styleId="WW8Num7z8">
    <w:name w:val="WW8Num7z8"/>
    <w:rsid w:val="00FE3F32"/>
  </w:style>
  <w:style w:type="character" w:customStyle="1" w:styleId="WW8Num8z0">
    <w:name w:val="WW8Num8z0"/>
    <w:rsid w:val="00FE3F32"/>
    <w:rPr>
      <w:rFonts w:ascii="Calibri" w:eastAsia="Calibri" w:hAnsi="Calibri" w:cs="Calibri" w:hint="default"/>
    </w:rPr>
  </w:style>
  <w:style w:type="character" w:customStyle="1" w:styleId="WW8Num8z1">
    <w:name w:val="WW8Num8z1"/>
    <w:rsid w:val="00FE3F32"/>
    <w:rPr>
      <w:rFonts w:ascii="Courier New" w:hAnsi="Courier New" w:cs="Courier New" w:hint="default"/>
    </w:rPr>
  </w:style>
  <w:style w:type="character" w:customStyle="1" w:styleId="WW8Num8z2">
    <w:name w:val="WW8Num8z2"/>
    <w:rsid w:val="00FE3F32"/>
    <w:rPr>
      <w:rFonts w:ascii="Wingdings" w:hAnsi="Wingdings" w:cs="Wingdings" w:hint="default"/>
    </w:rPr>
  </w:style>
  <w:style w:type="character" w:customStyle="1" w:styleId="WW8Num8z3">
    <w:name w:val="WW8Num8z3"/>
    <w:rsid w:val="00FE3F32"/>
    <w:rPr>
      <w:rFonts w:ascii="Symbol" w:hAnsi="Symbol" w:cs="Symbol" w:hint="default"/>
    </w:rPr>
  </w:style>
  <w:style w:type="character" w:customStyle="1" w:styleId="WW8Num9z0">
    <w:name w:val="WW8Num9z0"/>
    <w:rsid w:val="00FE3F32"/>
  </w:style>
  <w:style w:type="character" w:customStyle="1" w:styleId="WW8Num9z1">
    <w:name w:val="WW8Num9z1"/>
    <w:rsid w:val="00FE3F32"/>
  </w:style>
  <w:style w:type="character" w:customStyle="1" w:styleId="WW8Num9z2">
    <w:name w:val="WW8Num9z2"/>
    <w:rsid w:val="00FE3F32"/>
  </w:style>
  <w:style w:type="character" w:customStyle="1" w:styleId="WW8Num9z3">
    <w:name w:val="WW8Num9z3"/>
    <w:rsid w:val="00FE3F32"/>
  </w:style>
  <w:style w:type="character" w:customStyle="1" w:styleId="WW8Num9z4">
    <w:name w:val="WW8Num9z4"/>
    <w:rsid w:val="00FE3F32"/>
  </w:style>
  <w:style w:type="character" w:customStyle="1" w:styleId="WW8Num9z5">
    <w:name w:val="WW8Num9z5"/>
    <w:rsid w:val="00FE3F32"/>
  </w:style>
  <w:style w:type="character" w:customStyle="1" w:styleId="WW8Num9z6">
    <w:name w:val="WW8Num9z6"/>
    <w:rsid w:val="00FE3F32"/>
  </w:style>
  <w:style w:type="character" w:customStyle="1" w:styleId="WW8Num9z7">
    <w:name w:val="WW8Num9z7"/>
    <w:rsid w:val="00FE3F32"/>
  </w:style>
  <w:style w:type="character" w:customStyle="1" w:styleId="WW8Num9z8">
    <w:name w:val="WW8Num9z8"/>
    <w:rsid w:val="00FE3F32"/>
  </w:style>
  <w:style w:type="character" w:customStyle="1" w:styleId="WW8Num10z0">
    <w:name w:val="WW8Num10z0"/>
    <w:rsid w:val="00FE3F32"/>
  </w:style>
  <w:style w:type="character" w:customStyle="1" w:styleId="WW8Num10z1">
    <w:name w:val="WW8Num10z1"/>
    <w:rsid w:val="00FE3F32"/>
  </w:style>
  <w:style w:type="character" w:customStyle="1" w:styleId="WW8Num10z2">
    <w:name w:val="WW8Num10z2"/>
    <w:rsid w:val="00FE3F32"/>
  </w:style>
  <w:style w:type="character" w:customStyle="1" w:styleId="WW8Num10z3">
    <w:name w:val="WW8Num10z3"/>
    <w:rsid w:val="00FE3F32"/>
  </w:style>
  <w:style w:type="character" w:customStyle="1" w:styleId="WW8Num10z4">
    <w:name w:val="WW8Num10z4"/>
    <w:rsid w:val="00FE3F32"/>
  </w:style>
  <w:style w:type="character" w:customStyle="1" w:styleId="WW8Num10z5">
    <w:name w:val="WW8Num10z5"/>
    <w:rsid w:val="00FE3F32"/>
  </w:style>
  <w:style w:type="character" w:customStyle="1" w:styleId="WW8Num10z6">
    <w:name w:val="WW8Num10z6"/>
    <w:rsid w:val="00FE3F32"/>
  </w:style>
  <w:style w:type="character" w:customStyle="1" w:styleId="WW8Num10z7">
    <w:name w:val="WW8Num10z7"/>
    <w:rsid w:val="00FE3F32"/>
  </w:style>
  <w:style w:type="character" w:customStyle="1" w:styleId="WW8Num10z8">
    <w:name w:val="WW8Num10z8"/>
    <w:rsid w:val="00FE3F32"/>
  </w:style>
  <w:style w:type="character" w:customStyle="1" w:styleId="WW8Num11z0">
    <w:name w:val="WW8Num11z0"/>
    <w:rsid w:val="00FE3F32"/>
    <w:rPr>
      <w:rFonts w:hint="default"/>
    </w:rPr>
  </w:style>
  <w:style w:type="character" w:customStyle="1" w:styleId="WW8Num12z0">
    <w:name w:val="WW8Num12z0"/>
    <w:rsid w:val="00FE3F32"/>
  </w:style>
  <w:style w:type="character" w:customStyle="1" w:styleId="WW8Num12z1">
    <w:name w:val="WW8Num12z1"/>
    <w:rsid w:val="00FE3F32"/>
  </w:style>
  <w:style w:type="character" w:customStyle="1" w:styleId="WW8Num12z2">
    <w:name w:val="WW8Num12z2"/>
    <w:rsid w:val="00FE3F32"/>
  </w:style>
  <w:style w:type="character" w:customStyle="1" w:styleId="WW8Num12z3">
    <w:name w:val="WW8Num12z3"/>
    <w:rsid w:val="00FE3F32"/>
  </w:style>
  <w:style w:type="character" w:customStyle="1" w:styleId="WW8Num12z4">
    <w:name w:val="WW8Num12z4"/>
    <w:rsid w:val="00FE3F32"/>
  </w:style>
  <w:style w:type="character" w:customStyle="1" w:styleId="WW8Num12z5">
    <w:name w:val="WW8Num12z5"/>
    <w:rsid w:val="00FE3F32"/>
  </w:style>
  <w:style w:type="character" w:customStyle="1" w:styleId="WW8Num12z6">
    <w:name w:val="WW8Num12z6"/>
    <w:rsid w:val="00FE3F32"/>
  </w:style>
  <w:style w:type="character" w:customStyle="1" w:styleId="WW8Num12z7">
    <w:name w:val="WW8Num12z7"/>
    <w:rsid w:val="00FE3F32"/>
  </w:style>
  <w:style w:type="character" w:customStyle="1" w:styleId="WW8Num12z8">
    <w:name w:val="WW8Num12z8"/>
    <w:rsid w:val="00FE3F32"/>
  </w:style>
  <w:style w:type="character" w:customStyle="1" w:styleId="WW8Num13z0">
    <w:name w:val="WW8Num13z0"/>
    <w:rsid w:val="00FE3F32"/>
  </w:style>
  <w:style w:type="character" w:customStyle="1" w:styleId="WW8Num13z1">
    <w:name w:val="WW8Num13z1"/>
    <w:rsid w:val="00FE3F32"/>
  </w:style>
  <w:style w:type="character" w:customStyle="1" w:styleId="WW8Num13z2">
    <w:name w:val="WW8Num13z2"/>
    <w:rsid w:val="00FE3F32"/>
  </w:style>
  <w:style w:type="character" w:customStyle="1" w:styleId="WW8Num13z3">
    <w:name w:val="WW8Num13z3"/>
    <w:rsid w:val="00FE3F32"/>
  </w:style>
  <w:style w:type="character" w:customStyle="1" w:styleId="WW8Num13z4">
    <w:name w:val="WW8Num13z4"/>
    <w:rsid w:val="00FE3F32"/>
  </w:style>
  <w:style w:type="character" w:customStyle="1" w:styleId="WW8Num13z5">
    <w:name w:val="WW8Num13z5"/>
    <w:rsid w:val="00FE3F32"/>
  </w:style>
  <w:style w:type="character" w:customStyle="1" w:styleId="WW8Num13z6">
    <w:name w:val="WW8Num13z6"/>
    <w:rsid w:val="00FE3F32"/>
  </w:style>
  <w:style w:type="character" w:customStyle="1" w:styleId="WW8Num13z7">
    <w:name w:val="WW8Num13z7"/>
    <w:rsid w:val="00FE3F32"/>
  </w:style>
  <w:style w:type="character" w:customStyle="1" w:styleId="WW8Num13z8">
    <w:name w:val="WW8Num13z8"/>
    <w:rsid w:val="00FE3F32"/>
  </w:style>
  <w:style w:type="character" w:customStyle="1" w:styleId="WW8Num14z0">
    <w:name w:val="WW8Num14z0"/>
    <w:rsid w:val="00FE3F32"/>
    <w:rPr>
      <w:rFonts w:hint="default"/>
    </w:rPr>
  </w:style>
  <w:style w:type="character" w:customStyle="1" w:styleId="WW8Num15z0">
    <w:name w:val="WW8Num15z0"/>
    <w:rsid w:val="00FE3F32"/>
    <w:rPr>
      <w:rFonts w:hint="default"/>
    </w:rPr>
  </w:style>
  <w:style w:type="character" w:customStyle="1" w:styleId="WW8Num16z0">
    <w:name w:val="WW8Num16z0"/>
    <w:rsid w:val="00FE3F32"/>
    <w:rPr>
      <w:rFonts w:hint="default"/>
    </w:rPr>
  </w:style>
  <w:style w:type="character" w:customStyle="1" w:styleId="WW8Num16z1">
    <w:name w:val="WW8Num16z1"/>
    <w:rsid w:val="00FE3F32"/>
  </w:style>
  <w:style w:type="character" w:customStyle="1" w:styleId="WW8Num16z2">
    <w:name w:val="WW8Num16z2"/>
    <w:rsid w:val="00FE3F32"/>
  </w:style>
  <w:style w:type="character" w:customStyle="1" w:styleId="WW8Num16z3">
    <w:name w:val="WW8Num16z3"/>
    <w:rsid w:val="00FE3F32"/>
  </w:style>
  <w:style w:type="character" w:customStyle="1" w:styleId="WW8Num16z4">
    <w:name w:val="WW8Num16z4"/>
    <w:rsid w:val="00FE3F32"/>
  </w:style>
  <w:style w:type="character" w:customStyle="1" w:styleId="WW8Num16z5">
    <w:name w:val="WW8Num16z5"/>
    <w:rsid w:val="00FE3F32"/>
  </w:style>
  <w:style w:type="character" w:customStyle="1" w:styleId="WW8Num16z6">
    <w:name w:val="WW8Num16z6"/>
    <w:rsid w:val="00FE3F32"/>
  </w:style>
  <w:style w:type="character" w:customStyle="1" w:styleId="WW8Num16z7">
    <w:name w:val="WW8Num16z7"/>
    <w:rsid w:val="00FE3F32"/>
  </w:style>
  <w:style w:type="character" w:customStyle="1" w:styleId="WW8Num16z8">
    <w:name w:val="WW8Num16z8"/>
    <w:rsid w:val="00FE3F32"/>
  </w:style>
  <w:style w:type="character" w:customStyle="1" w:styleId="WW8Num17z0">
    <w:name w:val="WW8Num17z0"/>
    <w:rsid w:val="00FE3F32"/>
    <w:rPr>
      <w:rFonts w:hint="default"/>
    </w:rPr>
  </w:style>
  <w:style w:type="character" w:customStyle="1" w:styleId="WW8Num17z1">
    <w:name w:val="WW8Num17z1"/>
    <w:rsid w:val="00FE3F32"/>
    <w:rPr>
      <w:rFonts w:ascii="Times New Roman" w:hAnsi="Times New Roman" w:cs="Times New Roman"/>
      <w:sz w:val="24"/>
      <w:szCs w:val="24"/>
    </w:rPr>
  </w:style>
  <w:style w:type="character" w:customStyle="1" w:styleId="WW8Num17z2">
    <w:name w:val="WW8Num17z2"/>
    <w:rsid w:val="00FE3F32"/>
  </w:style>
  <w:style w:type="character" w:customStyle="1" w:styleId="WW8Num17z3">
    <w:name w:val="WW8Num17z3"/>
    <w:rsid w:val="00FE3F32"/>
  </w:style>
  <w:style w:type="character" w:customStyle="1" w:styleId="WW8Num17z4">
    <w:name w:val="WW8Num17z4"/>
    <w:rsid w:val="00FE3F32"/>
  </w:style>
  <w:style w:type="character" w:customStyle="1" w:styleId="WW8Num17z5">
    <w:name w:val="WW8Num17z5"/>
    <w:rsid w:val="00FE3F32"/>
  </w:style>
  <w:style w:type="character" w:customStyle="1" w:styleId="WW8Num17z6">
    <w:name w:val="WW8Num17z6"/>
    <w:rsid w:val="00FE3F32"/>
  </w:style>
  <w:style w:type="character" w:customStyle="1" w:styleId="WW8Num17z7">
    <w:name w:val="WW8Num17z7"/>
    <w:rsid w:val="00FE3F32"/>
  </w:style>
  <w:style w:type="character" w:customStyle="1" w:styleId="WW8Num17z8">
    <w:name w:val="WW8Num17z8"/>
    <w:rsid w:val="00FE3F32"/>
  </w:style>
  <w:style w:type="character" w:customStyle="1" w:styleId="WW8Num18z0">
    <w:name w:val="WW8Num18z0"/>
    <w:rsid w:val="00FE3F32"/>
    <w:rPr>
      <w:rFonts w:ascii="Times New Roman" w:hAnsi="Times New Roman" w:cs="Times New Roman" w:hint="default"/>
      <w:sz w:val="24"/>
      <w:szCs w:val="24"/>
    </w:rPr>
  </w:style>
  <w:style w:type="character" w:customStyle="1" w:styleId="WW8Num18z1">
    <w:name w:val="WW8Num18z1"/>
    <w:rsid w:val="00FE3F32"/>
  </w:style>
  <w:style w:type="character" w:customStyle="1" w:styleId="WW8Num18z2">
    <w:name w:val="WW8Num18z2"/>
    <w:rsid w:val="00FE3F32"/>
  </w:style>
  <w:style w:type="character" w:customStyle="1" w:styleId="WW8Num18z3">
    <w:name w:val="WW8Num18z3"/>
    <w:rsid w:val="00FE3F32"/>
  </w:style>
  <w:style w:type="character" w:customStyle="1" w:styleId="WW8Num18z4">
    <w:name w:val="WW8Num18z4"/>
    <w:rsid w:val="00FE3F32"/>
  </w:style>
  <w:style w:type="character" w:customStyle="1" w:styleId="WW8Num18z5">
    <w:name w:val="WW8Num18z5"/>
    <w:rsid w:val="00FE3F32"/>
  </w:style>
  <w:style w:type="character" w:customStyle="1" w:styleId="WW8Num18z6">
    <w:name w:val="WW8Num18z6"/>
    <w:rsid w:val="00FE3F32"/>
  </w:style>
  <w:style w:type="character" w:customStyle="1" w:styleId="WW8Num18z7">
    <w:name w:val="WW8Num18z7"/>
    <w:rsid w:val="00FE3F32"/>
  </w:style>
  <w:style w:type="character" w:customStyle="1" w:styleId="WW8Num18z8">
    <w:name w:val="WW8Num18z8"/>
    <w:rsid w:val="00FE3F32"/>
  </w:style>
  <w:style w:type="character" w:styleId="Hyperlink">
    <w:name w:val="Hyperlink"/>
    <w:uiPriority w:val="99"/>
    <w:rsid w:val="00FE3F32"/>
    <w:rPr>
      <w:color w:val="0000FF"/>
      <w:u w:val="single"/>
    </w:rPr>
  </w:style>
  <w:style w:type="character" w:customStyle="1" w:styleId="Heading3Char">
    <w:name w:val="Heading 3 Char"/>
    <w:rsid w:val="00FE3F32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Heading">
    <w:name w:val="Heading"/>
    <w:basedOn w:val="Normal"/>
    <w:next w:val="BodyText"/>
    <w:rsid w:val="00FE3F32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FE3F32"/>
    <w:pPr>
      <w:spacing w:after="140" w:line="288" w:lineRule="auto"/>
    </w:pPr>
  </w:style>
  <w:style w:type="paragraph" w:styleId="List">
    <w:name w:val="List"/>
    <w:basedOn w:val="BodyText"/>
    <w:rsid w:val="00FE3F32"/>
    <w:rPr>
      <w:rFonts w:cs="FreeSans"/>
    </w:rPr>
  </w:style>
  <w:style w:type="paragraph" w:styleId="Caption">
    <w:name w:val="caption"/>
    <w:basedOn w:val="Normal"/>
    <w:qFormat/>
    <w:rsid w:val="00FE3F32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rsid w:val="00FE3F32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FE3F32"/>
    <w:pPr>
      <w:ind w:left="720"/>
      <w:contextualSpacing/>
    </w:pPr>
  </w:style>
  <w:style w:type="paragraph" w:customStyle="1" w:styleId="Default">
    <w:name w:val="Default"/>
    <w:rsid w:val="00FE3F32"/>
    <w:pPr>
      <w:suppressAutoHyphens/>
      <w:autoSpaceDE w:val="0"/>
    </w:pPr>
    <w:rPr>
      <w:rFonts w:eastAsia="Calibri"/>
      <w:color w:val="000000"/>
      <w:sz w:val="24"/>
      <w:szCs w:val="24"/>
      <w:lang w:eastAsia="zh-CN"/>
    </w:rPr>
  </w:style>
  <w:style w:type="paragraph" w:customStyle="1" w:styleId="TableContents">
    <w:name w:val="Table Contents"/>
    <w:basedOn w:val="Normal"/>
    <w:rsid w:val="00FE3F32"/>
    <w:pPr>
      <w:suppressLineNumbers/>
    </w:pPr>
  </w:style>
  <w:style w:type="paragraph" w:customStyle="1" w:styleId="TableHeading">
    <w:name w:val="Table Heading"/>
    <w:basedOn w:val="TableContents"/>
    <w:rsid w:val="00FE3F32"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rsid w:val="00132401"/>
    <w:rPr>
      <w:rFonts w:ascii="Calibri" w:eastAsia="Calibri" w:hAnsi="Calibri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Spacing">
    <w:name w:val="No Spacing"/>
    <w:link w:val="NoSpacingChar"/>
    <w:uiPriority w:val="1"/>
    <w:qFormat/>
    <w:rsid w:val="00132401"/>
    <w:rPr>
      <w:rFonts w:ascii="Calibri" w:eastAsia="Calibri" w:hAnsi="Calibr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ED30C3"/>
    <w:pPr>
      <w:tabs>
        <w:tab w:val="center" w:pos="4680"/>
        <w:tab w:val="right" w:pos="9360"/>
      </w:tabs>
    </w:pPr>
    <w:rPr>
      <w:rFonts w:cs="Times New Roman"/>
    </w:rPr>
  </w:style>
  <w:style w:type="character" w:customStyle="1" w:styleId="HeaderChar">
    <w:name w:val="Header Char"/>
    <w:link w:val="Header"/>
    <w:uiPriority w:val="99"/>
    <w:rsid w:val="00ED30C3"/>
    <w:rPr>
      <w:rFonts w:ascii="Calibri" w:eastAsia="Calibri" w:hAnsi="Calibri" w:cs="Shruti"/>
      <w:sz w:val="22"/>
      <w:szCs w:val="22"/>
      <w:lang w:val="en-IN" w:eastAsia="zh-CN"/>
    </w:rPr>
  </w:style>
  <w:style w:type="paragraph" w:styleId="Footer">
    <w:name w:val="footer"/>
    <w:basedOn w:val="Normal"/>
    <w:link w:val="FooterChar"/>
    <w:uiPriority w:val="99"/>
    <w:unhideWhenUsed/>
    <w:rsid w:val="00ED30C3"/>
    <w:pPr>
      <w:tabs>
        <w:tab w:val="center" w:pos="4680"/>
        <w:tab w:val="right" w:pos="9360"/>
      </w:tabs>
    </w:pPr>
    <w:rPr>
      <w:rFonts w:cs="Times New Roman"/>
    </w:rPr>
  </w:style>
  <w:style w:type="character" w:customStyle="1" w:styleId="FooterChar">
    <w:name w:val="Footer Char"/>
    <w:link w:val="Footer"/>
    <w:uiPriority w:val="99"/>
    <w:rsid w:val="00ED30C3"/>
    <w:rPr>
      <w:rFonts w:ascii="Calibri" w:eastAsia="Calibri" w:hAnsi="Calibri" w:cs="Shruti"/>
      <w:sz w:val="22"/>
      <w:szCs w:val="22"/>
      <w:lang w:val="en-IN" w:eastAsia="zh-CN"/>
    </w:rPr>
  </w:style>
  <w:style w:type="character" w:customStyle="1" w:styleId="WW-InternetLink">
    <w:name w:val="WW-Internet Link"/>
    <w:rsid w:val="00BF0337"/>
    <w:rPr>
      <w:color w:val="000080"/>
      <w:u w:val="single"/>
    </w:rPr>
  </w:style>
  <w:style w:type="character" w:styleId="Emphasis">
    <w:name w:val="Emphasis"/>
    <w:basedOn w:val="DefaultParagraphFont"/>
    <w:uiPriority w:val="20"/>
    <w:qFormat/>
    <w:rsid w:val="00833FE2"/>
    <w:rPr>
      <w:i/>
      <w:iCs/>
    </w:rPr>
  </w:style>
  <w:style w:type="character" w:styleId="Strong">
    <w:name w:val="Strong"/>
    <w:basedOn w:val="DefaultParagraphFont"/>
    <w:uiPriority w:val="22"/>
    <w:qFormat/>
    <w:rsid w:val="00742EA1"/>
    <w:rPr>
      <w:b/>
      <w:bCs/>
    </w:rPr>
  </w:style>
  <w:style w:type="character" w:styleId="HTMLCite">
    <w:name w:val="HTML Cite"/>
    <w:basedOn w:val="DefaultParagraphFont"/>
    <w:uiPriority w:val="99"/>
    <w:semiHidden/>
    <w:unhideWhenUsed/>
    <w:rsid w:val="001829E2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3E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3EA5"/>
    <w:rPr>
      <w:rFonts w:ascii="Tahoma" w:eastAsia="Calibri" w:hAnsi="Tahoma" w:cs="Tahoma"/>
      <w:sz w:val="16"/>
      <w:szCs w:val="16"/>
      <w:lang w:val="en-IN" w:eastAsia="zh-CN"/>
    </w:rPr>
  </w:style>
  <w:style w:type="paragraph" w:customStyle="1" w:styleId="Normal1">
    <w:name w:val="Normal1"/>
    <w:rsid w:val="006D39BF"/>
    <w:pPr>
      <w:spacing w:after="160" w:line="254" w:lineRule="auto"/>
    </w:pPr>
    <w:rPr>
      <w:rFonts w:ascii="Calibri" w:eastAsia="Calibri" w:hAnsi="Calibri" w:cs="Calibri"/>
      <w:sz w:val="22"/>
      <w:szCs w:val="22"/>
      <w:lang w:val="en-IN" w:eastAsia="en-IN"/>
    </w:rPr>
  </w:style>
  <w:style w:type="character" w:customStyle="1" w:styleId="NoSpacingChar">
    <w:name w:val="No Spacing Char"/>
    <w:basedOn w:val="DefaultParagraphFont"/>
    <w:link w:val="NoSpacing"/>
    <w:uiPriority w:val="1"/>
    <w:rsid w:val="00995F9D"/>
    <w:rPr>
      <w:rFonts w:ascii="Calibri" w:eastAsia="Calibri" w:hAnsi="Calibri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561B68"/>
    <w:rPr>
      <w:rFonts w:asciiTheme="majorHAnsi" w:eastAsiaTheme="majorEastAsia" w:hAnsiTheme="majorHAnsi" w:cstheme="majorBidi"/>
      <w:color w:val="B38000" w:themeColor="accent1" w:themeShade="BF"/>
      <w:sz w:val="32"/>
      <w:szCs w:val="32"/>
      <w:lang w:val="en-IN" w:eastAsia="zh-CN"/>
    </w:rPr>
  </w:style>
  <w:style w:type="paragraph" w:customStyle="1" w:styleId="TableParagraph">
    <w:name w:val="Table Paragraph"/>
    <w:basedOn w:val="Normal"/>
    <w:uiPriority w:val="1"/>
    <w:qFormat/>
    <w:rsid w:val="00561B68"/>
    <w:pPr>
      <w:widowControl w:val="0"/>
      <w:suppressAutoHyphens w:val="0"/>
      <w:autoSpaceDE w:val="0"/>
      <w:autoSpaceDN w:val="0"/>
      <w:spacing w:after="0" w:line="240" w:lineRule="auto"/>
      <w:ind w:left="108"/>
    </w:pPr>
    <w:rPr>
      <w:rFonts w:ascii="Times New Roman" w:eastAsia="Times New Roman" w:hAnsi="Times New Roman" w:cs="Times New Roman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18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93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0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0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64531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71971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1115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82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9147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56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5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0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88075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535620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10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0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04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9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1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6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8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9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4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3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2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0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8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1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9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0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6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88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14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73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2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6705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85913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1374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7381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85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43864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844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16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12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9466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54445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82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1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cprogramming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learnconline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w3schools.in/cprogramming-language/intro/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Module">
      <a:dk1>
        <a:sysClr val="windowText" lastClr="000000"/>
      </a:dk1>
      <a:lt1>
        <a:sysClr val="window" lastClr="FFFFFF"/>
      </a:lt1>
      <a:dk2>
        <a:srgbClr val="5A6378"/>
      </a:dk2>
      <a:lt2>
        <a:srgbClr val="D4D4D6"/>
      </a:lt2>
      <a:accent1>
        <a:srgbClr val="F0AD00"/>
      </a:accent1>
      <a:accent2>
        <a:srgbClr val="60B5CC"/>
      </a:accent2>
      <a:accent3>
        <a:srgbClr val="E66C7D"/>
      </a:accent3>
      <a:accent4>
        <a:srgbClr val="6BB76D"/>
      </a:accent4>
      <a:accent5>
        <a:srgbClr val="E88651"/>
      </a:accent5>
      <a:accent6>
        <a:srgbClr val="C64847"/>
      </a:accent6>
      <a:hlink>
        <a:srgbClr val="168BBA"/>
      </a:hlink>
      <a:folHlink>
        <a:srgbClr val="68000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0EF3DE-2F8D-4D0A-99A8-7C893256CF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867</Words>
  <Characters>4947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SCM</Company>
  <LinksUpToDate>false</LinksUpToDate>
  <CharactersWithSpaces>5803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jinal@baxi.co.in</cp:lastModifiedBy>
  <cp:revision>10</cp:revision>
  <cp:lastPrinted>2021-06-07T06:18:00Z</cp:lastPrinted>
  <dcterms:created xsi:type="dcterms:W3CDTF">2021-10-21T23:21:00Z</dcterms:created>
  <dcterms:modified xsi:type="dcterms:W3CDTF">2022-07-18T13:21:00Z</dcterms:modified>
</cp:coreProperties>
</file>